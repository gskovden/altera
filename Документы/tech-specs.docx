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3822B1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822B1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28516FE4" w:rsidR="0026003C" w:rsidRPr="003822B1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3822B1">
        <w:rPr>
          <w:b/>
          <w:sz w:val="32"/>
          <w:szCs w:val="32"/>
        </w:rPr>
        <w:t>на разработку</w:t>
      </w:r>
      <w:r w:rsidR="00D71995" w:rsidRPr="003822B1">
        <w:rPr>
          <w:b/>
          <w:sz w:val="32"/>
          <w:szCs w:val="32"/>
        </w:rPr>
        <w:t xml:space="preserve"> веб-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822B1">
        <w:rPr>
          <w:b/>
          <w:sz w:val="32"/>
          <w:szCs w:val="32"/>
        </w:rPr>
        <w:t xml:space="preserve">сайта </w:t>
      </w:r>
    </w:p>
    <w:p w14:paraId="74BDA762" w14:textId="0DA9936F" w:rsidR="008D5919" w:rsidRPr="003822B1" w:rsidRDefault="008D5919" w:rsidP="00B363E6">
      <w:pPr>
        <w:jc w:val="center"/>
        <w:rPr>
          <w:b/>
          <w:sz w:val="32"/>
          <w:szCs w:val="32"/>
        </w:rPr>
      </w:pPr>
      <w:r w:rsidRPr="003822B1">
        <w:rPr>
          <w:b/>
          <w:sz w:val="32"/>
          <w:szCs w:val="32"/>
        </w:rPr>
        <w:t>для ООО «Альтера»</w:t>
      </w:r>
    </w:p>
    <w:p w14:paraId="6BFE0E3C" w14:textId="77777777" w:rsidR="0026003C" w:rsidRPr="003822B1" w:rsidRDefault="0026003C" w:rsidP="00B363E6"/>
    <w:p w14:paraId="0C7511E8" w14:textId="77777777" w:rsidR="0026003C" w:rsidRPr="003822B1" w:rsidRDefault="0026003C" w:rsidP="00B363E6"/>
    <w:p w14:paraId="023C995F" w14:textId="77777777" w:rsidR="0026003C" w:rsidRPr="003822B1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3822B1" w14:paraId="30AA7B93" w14:textId="77777777">
        <w:tc>
          <w:tcPr>
            <w:tcW w:w="4785" w:type="dxa"/>
          </w:tcPr>
          <w:p w14:paraId="69D48BCE" w14:textId="77777777" w:rsidR="0026003C" w:rsidRPr="003822B1" w:rsidRDefault="0026003C" w:rsidP="00E35483"/>
        </w:tc>
        <w:tc>
          <w:tcPr>
            <w:tcW w:w="4786" w:type="dxa"/>
          </w:tcPr>
          <w:p w14:paraId="1A0443D1" w14:textId="77777777" w:rsidR="0026003C" w:rsidRPr="003822B1" w:rsidRDefault="0026003C" w:rsidP="00401234">
            <w:pPr>
              <w:ind w:firstLine="602"/>
            </w:pPr>
          </w:p>
        </w:tc>
      </w:tr>
    </w:tbl>
    <w:p w14:paraId="1753774B" w14:textId="77777777" w:rsidR="0026003C" w:rsidRPr="003822B1" w:rsidRDefault="0026003C" w:rsidP="00E35483">
      <w:pPr>
        <w:ind w:firstLine="0"/>
      </w:pPr>
    </w:p>
    <w:p w14:paraId="78143742" w14:textId="77777777" w:rsidR="0026003C" w:rsidRPr="003822B1" w:rsidRDefault="0026003C" w:rsidP="00E35483">
      <w:pPr>
        <w:ind w:firstLine="0"/>
        <w:sectPr w:rsidR="0026003C" w:rsidRPr="003822B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3822B1" w:rsidRDefault="0026003C" w:rsidP="00B363E6">
      <w:pPr>
        <w:pStyle w:val="af5"/>
        <w:spacing w:line="360" w:lineRule="auto"/>
      </w:pPr>
      <w:r w:rsidRPr="003822B1">
        <w:lastRenderedPageBreak/>
        <w:t>Содержание</w:t>
      </w:r>
    </w:p>
    <w:p w14:paraId="699632A0" w14:textId="775F58D4" w:rsidR="00771313" w:rsidRPr="003822B1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3822B1">
        <w:fldChar w:fldCharType="begin"/>
      </w:r>
      <w:r w:rsidR="0026003C" w:rsidRPr="003822B1">
        <w:instrText xml:space="preserve"> TOC \o "1-2" \h \z \u </w:instrText>
      </w:r>
      <w:r w:rsidRPr="003822B1">
        <w:fldChar w:fldCharType="separate"/>
      </w:r>
      <w:hyperlink w:anchor="_Toc505614637" w:history="1">
        <w:r w:rsidR="00771313" w:rsidRPr="003822B1">
          <w:rPr>
            <w:rStyle w:val="af6"/>
            <w:noProof/>
          </w:rPr>
          <w:t>Введение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42211E7C" w14:textId="41EBC188" w:rsidR="00771313" w:rsidRPr="003822B1" w:rsidRDefault="000A63CB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3822B1">
          <w:rPr>
            <w:rStyle w:val="af6"/>
            <w:noProof/>
          </w:rPr>
          <w:t>Назначение документа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_Toc505614638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5EE3D35B" w14:textId="3E977C1E" w:rsidR="00771313" w:rsidRPr="003822B1" w:rsidRDefault="000A63C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3822B1">
          <w:rPr>
            <w:rStyle w:val="af6"/>
            <w:noProof/>
          </w:rPr>
          <w:t>Структура сайта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_Toc505614640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4</w:t>
        </w:r>
        <w:r w:rsidR="00771313" w:rsidRPr="003822B1">
          <w:rPr>
            <w:noProof/>
            <w:webHidden/>
          </w:rPr>
          <w:fldChar w:fldCharType="end"/>
        </w:r>
      </w:hyperlink>
    </w:p>
    <w:p w14:paraId="6530216C" w14:textId="1665AA86" w:rsidR="00771313" w:rsidRDefault="000A63CB">
      <w:pPr>
        <w:pStyle w:val="11"/>
        <w:tabs>
          <w:tab w:val="right" w:leader="dot" w:pos="9344"/>
        </w:tabs>
        <w:rPr>
          <w:noProof/>
        </w:rPr>
      </w:pPr>
      <w:hyperlink w:anchor="_Toc505614641" w:history="1">
        <w:r w:rsidR="00771313" w:rsidRPr="003822B1">
          <w:rPr>
            <w:rStyle w:val="af6"/>
            <w:noProof/>
          </w:rPr>
          <w:t>Стандартные элементы страниц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5</w:t>
        </w:r>
        <w:r w:rsidR="00771313" w:rsidRPr="003822B1">
          <w:rPr>
            <w:noProof/>
            <w:webHidden/>
          </w:rPr>
          <w:fldChar w:fldCharType="end"/>
        </w:r>
      </w:hyperlink>
    </w:p>
    <w:p w14:paraId="39623FC6" w14:textId="5230A524" w:rsidR="00405780" w:rsidRDefault="000A63CB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Шапка страницы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1CBDD35C" w14:textId="329FA0B3" w:rsidR="00405780" w:rsidRPr="00405780" w:rsidRDefault="000A63CB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Подвал</w:t>
        </w:r>
        <w:r w:rsidR="00405780" w:rsidRPr="003822B1">
          <w:rPr>
            <w:rStyle w:val="af6"/>
            <w:noProof/>
          </w:rPr>
          <w:t xml:space="preserve"> страниц</w:t>
        </w:r>
        <w:r w:rsidR="00405780">
          <w:rPr>
            <w:rStyle w:val="af6"/>
            <w:noProof/>
          </w:rPr>
          <w:t>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027F2480" w14:textId="5D512637" w:rsidR="00771313" w:rsidRPr="003822B1" w:rsidRDefault="000A63C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3822B1">
          <w:rPr>
            <w:rStyle w:val="af6"/>
            <w:noProof/>
          </w:rPr>
          <w:t>Описание страниц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62A7E411" w14:textId="78A763BF" w:rsidR="00771313" w:rsidRDefault="000A63CB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771313" w:rsidRPr="003822B1">
          <w:rPr>
            <w:rStyle w:val="af6"/>
            <w:noProof/>
          </w:rPr>
          <w:t>Главная страница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14938310" w14:textId="51B9638A" w:rsidR="00405780" w:rsidRPr="003822B1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 с техническими характеристиками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7A17CB1C" w14:textId="54CB16BE" w:rsidR="00405780" w:rsidRPr="003822B1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 с планом помещения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7DD7EA41" w14:textId="08C9D78E" w:rsidR="00405780" w:rsidRPr="003822B1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 xml:space="preserve">траница с фотографиями </w:t>
        </w:r>
        <w:r w:rsidR="00405780">
          <w:t>помещения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5F42ADD5" w14:textId="7C11A2EB" w:rsidR="00405780" w:rsidRPr="003822B1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>траница с</w:t>
        </w:r>
        <w:r w:rsidR="00405780">
          <w:t xml:space="preserve"> контактами</w:t>
        </w:r>
        <w:r w:rsidR="00405780" w:rsidRPr="003822B1">
          <w:rPr>
            <w:noProof/>
            <w:webHidden/>
          </w:rPr>
          <w:tab/>
        </w:r>
        <w:r w:rsidR="00405780" w:rsidRPr="003822B1">
          <w:rPr>
            <w:noProof/>
            <w:webHidden/>
          </w:rPr>
          <w:fldChar w:fldCharType="begin"/>
        </w:r>
        <w:r w:rsidR="00405780" w:rsidRPr="003822B1">
          <w:rPr>
            <w:noProof/>
            <w:webHidden/>
          </w:rPr>
          <w:instrText xml:space="preserve"> PAGEREF _Toc505614643 \h </w:instrText>
        </w:r>
        <w:r w:rsidR="00405780" w:rsidRPr="003822B1">
          <w:rPr>
            <w:noProof/>
            <w:webHidden/>
          </w:rPr>
        </w:r>
        <w:r w:rsidR="00405780" w:rsidRPr="003822B1">
          <w:rPr>
            <w:noProof/>
            <w:webHidden/>
          </w:rPr>
          <w:fldChar w:fldCharType="separate"/>
        </w:r>
        <w:r w:rsidR="00405780" w:rsidRPr="003822B1">
          <w:rPr>
            <w:noProof/>
            <w:webHidden/>
          </w:rPr>
          <w:t>7</w:t>
        </w:r>
        <w:r w:rsidR="00405780" w:rsidRPr="003822B1">
          <w:rPr>
            <w:noProof/>
            <w:webHidden/>
          </w:rPr>
          <w:fldChar w:fldCharType="end"/>
        </w:r>
      </w:hyperlink>
    </w:p>
    <w:p w14:paraId="15AFCE8C" w14:textId="099A7B93" w:rsidR="00405780" w:rsidRPr="00405780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>траница с отправкой формы</w:t>
        </w:r>
        <w:r w:rsidR="00405780" w:rsidRPr="003822B1">
          <w:rPr>
            <w:noProof/>
            <w:webHidden/>
          </w:rPr>
          <w:tab/>
        </w:r>
        <w:r w:rsidR="00405780" w:rsidRPr="003822B1">
          <w:rPr>
            <w:noProof/>
            <w:webHidden/>
          </w:rPr>
          <w:fldChar w:fldCharType="begin"/>
        </w:r>
        <w:r w:rsidR="00405780" w:rsidRPr="003822B1">
          <w:rPr>
            <w:noProof/>
            <w:webHidden/>
          </w:rPr>
          <w:instrText xml:space="preserve"> PAGEREF _Toc505614643 \h </w:instrText>
        </w:r>
        <w:r w:rsidR="00405780" w:rsidRPr="003822B1">
          <w:rPr>
            <w:noProof/>
            <w:webHidden/>
          </w:rPr>
        </w:r>
        <w:r w:rsidR="00405780" w:rsidRPr="003822B1">
          <w:rPr>
            <w:noProof/>
            <w:webHidden/>
          </w:rPr>
          <w:fldChar w:fldCharType="separate"/>
        </w:r>
        <w:r w:rsidR="00405780" w:rsidRPr="003822B1">
          <w:rPr>
            <w:noProof/>
            <w:webHidden/>
          </w:rPr>
          <w:t>7</w:t>
        </w:r>
        <w:r w:rsidR="00405780" w:rsidRPr="003822B1">
          <w:rPr>
            <w:noProof/>
            <w:webHidden/>
          </w:rPr>
          <w:fldChar w:fldCharType="end"/>
        </w:r>
      </w:hyperlink>
    </w:p>
    <w:p w14:paraId="5DE54867" w14:textId="6FB847DD" w:rsidR="00771313" w:rsidRDefault="000A63CB">
      <w:pPr>
        <w:pStyle w:val="11"/>
        <w:tabs>
          <w:tab w:val="right" w:leader="dot" w:pos="9344"/>
        </w:tabs>
        <w:rPr>
          <w:noProof/>
        </w:rPr>
      </w:pPr>
      <w:hyperlink w:anchor="_Toc505614644" w:history="1">
        <w:r w:rsidR="00771313" w:rsidRPr="003822B1">
          <w:rPr>
            <w:rStyle w:val="af6"/>
            <w:noProof/>
          </w:rPr>
          <w:t>Формы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8</w:t>
        </w:r>
      </w:hyperlink>
    </w:p>
    <w:p w14:paraId="0B3797FB" w14:textId="53BF7BE4" w:rsidR="00405780" w:rsidRPr="003822B1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в основной структуре веб-сайта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8</w:t>
        </w:r>
      </w:hyperlink>
    </w:p>
    <w:p w14:paraId="5EEED393" w14:textId="599D7CEE" w:rsidR="00405780" w:rsidRPr="00405780" w:rsidRDefault="000A63CB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при нажатии на кнопку «Заказать консультацию» в шапке веб-сайта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9</w:t>
        </w:r>
      </w:hyperlink>
    </w:p>
    <w:p w14:paraId="5FE1F151" w14:textId="73CB3512" w:rsidR="00771313" w:rsidRPr="003822B1" w:rsidRDefault="000A63C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3822B1">
          <w:rPr>
            <w:rStyle w:val="af6"/>
            <w:noProof/>
          </w:rPr>
          <w:t>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_Toc505614646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10</w:t>
        </w:r>
        <w:r w:rsidR="00771313" w:rsidRPr="003822B1">
          <w:rPr>
            <w:noProof/>
            <w:webHidden/>
          </w:rPr>
          <w:fldChar w:fldCharType="end"/>
        </w:r>
      </w:hyperlink>
    </w:p>
    <w:p w14:paraId="79F3A10A" w14:textId="3E1AD8F1" w:rsidR="00771313" w:rsidRPr="003822B1" w:rsidRDefault="000A63CB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3822B1">
          <w:rPr>
            <w:rStyle w:val="af6"/>
            <w:noProof/>
          </w:rPr>
          <w:t>Языковые версии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10</w:t>
        </w:r>
        <w:r w:rsidR="00771313" w:rsidRPr="003822B1">
          <w:rPr>
            <w:noProof/>
            <w:webHidden/>
          </w:rPr>
          <w:fldChar w:fldCharType="end"/>
        </w:r>
      </w:hyperlink>
    </w:p>
    <w:p w14:paraId="32D6202C" w14:textId="132977CA" w:rsidR="00771313" w:rsidRPr="003822B1" w:rsidRDefault="000A63CB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3822B1">
          <w:rPr>
            <w:rStyle w:val="af6"/>
            <w:noProof/>
          </w:rPr>
          <w:t>Нефункциональные требования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5B9CF9EB" w14:textId="68D7A46F" w:rsidR="00771313" w:rsidRPr="003822B1" w:rsidRDefault="000A63CB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3822B1">
          <w:rPr>
            <w:rStyle w:val="af6"/>
            <w:noProof/>
          </w:rPr>
          <w:t>Контент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_Toc505614652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302CA695" w14:textId="5C287B6D" w:rsidR="00771313" w:rsidRPr="003822B1" w:rsidRDefault="000A63CB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3822B1">
          <w:rPr>
            <w:rStyle w:val="af6"/>
            <w:noProof/>
          </w:rPr>
          <w:t>Дизайн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_Toc505614653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3BFF5F6C" w14:textId="32889AA9" w:rsidR="00771313" w:rsidRDefault="000A63CB">
      <w:pPr>
        <w:pStyle w:val="23"/>
        <w:tabs>
          <w:tab w:val="right" w:leader="dot" w:pos="9344"/>
        </w:tabs>
        <w:rPr>
          <w:noProof/>
        </w:rPr>
      </w:pPr>
      <w:hyperlink w:anchor="_Toc505614654" w:history="1">
        <w:r w:rsidR="00771313" w:rsidRPr="003822B1">
          <w:rPr>
            <w:rStyle w:val="af6"/>
            <w:noProof/>
          </w:rPr>
          <w:t>Требования к верстке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_Toc505614654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11</w:t>
        </w:r>
        <w:r w:rsidR="00771313" w:rsidRPr="003822B1">
          <w:rPr>
            <w:noProof/>
            <w:webHidden/>
          </w:rPr>
          <w:fldChar w:fldCharType="end"/>
        </w:r>
      </w:hyperlink>
    </w:p>
    <w:p w14:paraId="364B8F44" w14:textId="4541364B" w:rsidR="001961A9" w:rsidRPr="001961A9" w:rsidRDefault="000A63CB" w:rsidP="001961A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1961A9">
          <w:rPr>
            <w:rStyle w:val="af6"/>
            <w:noProof/>
          </w:rPr>
          <w:t>Контент</w:t>
        </w:r>
        <w:r w:rsidR="001961A9" w:rsidRPr="003822B1">
          <w:rPr>
            <w:noProof/>
            <w:webHidden/>
          </w:rPr>
          <w:tab/>
        </w:r>
        <w:r w:rsidR="001961A9" w:rsidRPr="003822B1">
          <w:rPr>
            <w:noProof/>
            <w:webHidden/>
          </w:rPr>
          <w:fldChar w:fldCharType="begin"/>
        </w:r>
        <w:r w:rsidR="001961A9" w:rsidRPr="003822B1">
          <w:rPr>
            <w:noProof/>
            <w:webHidden/>
          </w:rPr>
          <w:instrText xml:space="preserve"> PAGEREF _Toc505614654 \h </w:instrText>
        </w:r>
        <w:r w:rsidR="001961A9" w:rsidRPr="003822B1">
          <w:rPr>
            <w:noProof/>
            <w:webHidden/>
          </w:rPr>
        </w:r>
        <w:r w:rsidR="001961A9" w:rsidRPr="003822B1">
          <w:rPr>
            <w:noProof/>
            <w:webHidden/>
          </w:rPr>
          <w:fldChar w:fldCharType="separate"/>
        </w:r>
        <w:r w:rsidR="001961A9" w:rsidRPr="003822B1">
          <w:rPr>
            <w:noProof/>
            <w:webHidden/>
          </w:rPr>
          <w:t>11</w:t>
        </w:r>
        <w:r w:rsidR="001961A9" w:rsidRPr="003822B1">
          <w:rPr>
            <w:noProof/>
            <w:webHidden/>
          </w:rPr>
          <w:fldChar w:fldCharType="end"/>
        </w:r>
      </w:hyperlink>
    </w:p>
    <w:p w14:paraId="4EFC7C0A" w14:textId="0CACDDA5" w:rsidR="00771313" w:rsidRDefault="000A63CB">
      <w:pPr>
        <w:pStyle w:val="23"/>
        <w:tabs>
          <w:tab w:val="right" w:leader="dot" w:pos="9344"/>
        </w:tabs>
        <w:rPr>
          <w:noProof/>
        </w:rPr>
      </w:pPr>
      <w:hyperlink w:anchor="_Toc505614655" w:history="1">
        <w:r w:rsidR="00771313" w:rsidRPr="003822B1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_Toc505614655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1</w:t>
        </w:r>
        <w:r w:rsidR="00DB1747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0F5FFA4A" w14:textId="2BE1236D" w:rsidR="004310BA" w:rsidRPr="003822B1" w:rsidRDefault="000A63CB" w:rsidP="004310B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4310BA">
          <w:rPr>
            <w:rStyle w:val="af6"/>
            <w:noProof/>
          </w:rPr>
          <w:t>Календарный план</w:t>
        </w:r>
        <w:r w:rsidR="004310BA" w:rsidRPr="003822B1">
          <w:rPr>
            <w:noProof/>
            <w:webHidden/>
          </w:rPr>
          <w:tab/>
        </w:r>
        <w:r w:rsidR="004310BA" w:rsidRPr="003822B1">
          <w:rPr>
            <w:noProof/>
            <w:webHidden/>
          </w:rPr>
          <w:fldChar w:fldCharType="begin"/>
        </w:r>
        <w:r w:rsidR="004310BA" w:rsidRPr="003822B1">
          <w:rPr>
            <w:noProof/>
            <w:webHidden/>
          </w:rPr>
          <w:instrText xml:space="preserve"> PAGEREF _Toc505614651 \h </w:instrText>
        </w:r>
        <w:r w:rsidR="004310BA" w:rsidRPr="003822B1">
          <w:rPr>
            <w:noProof/>
            <w:webHidden/>
          </w:rPr>
        </w:r>
        <w:r w:rsidR="004310BA" w:rsidRPr="003822B1">
          <w:rPr>
            <w:noProof/>
            <w:webHidden/>
          </w:rPr>
          <w:fldChar w:fldCharType="separate"/>
        </w:r>
        <w:r w:rsidR="004310BA" w:rsidRPr="003822B1">
          <w:rPr>
            <w:noProof/>
            <w:webHidden/>
          </w:rPr>
          <w:t>1</w:t>
        </w:r>
        <w:r w:rsidR="004310BA" w:rsidRPr="003822B1">
          <w:rPr>
            <w:noProof/>
            <w:webHidden/>
          </w:rPr>
          <w:fldChar w:fldCharType="end"/>
        </w:r>
      </w:hyperlink>
      <w:r w:rsidR="00DB1747">
        <w:rPr>
          <w:noProof/>
        </w:rPr>
        <w:t>4</w:t>
      </w:r>
    </w:p>
    <w:p w14:paraId="2FA9D8FA" w14:textId="05433F66" w:rsidR="0026003C" w:rsidRPr="003822B1" w:rsidRDefault="002679EF" w:rsidP="00DB1747">
      <w:pPr>
        <w:pStyle w:val="23"/>
        <w:ind w:left="0" w:firstLine="0"/>
      </w:pPr>
      <w:r w:rsidRPr="003822B1">
        <w:fldChar w:fldCharType="end"/>
      </w:r>
      <w:r w:rsidR="0026003C" w:rsidRPr="003822B1">
        <w:br w:type="page"/>
      </w:r>
    </w:p>
    <w:p w14:paraId="21F5B927" w14:textId="7AC87DB7" w:rsidR="0026003C" w:rsidRPr="003822B1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505614637"/>
      <w:r w:rsidRPr="003822B1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3822B1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505614638"/>
      <w:r w:rsidRPr="003822B1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0DAE91F1" w:rsidR="00CA69B7" w:rsidRPr="003822B1" w:rsidRDefault="0026003C" w:rsidP="00B363E6">
      <w:r w:rsidRPr="003822B1">
        <w:t xml:space="preserve">Данный документ содержит постановку задачи на разработку </w:t>
      </w:r>
      <w:r w:rsidR="00AA0A08" w:rsidRPr="003822B1">
        <w:t>посадочной страницы</w:t>
      </w:r>
      <w:r w:rsidR="00BA3920" w:rsidRPr="003822B1">
        <w:t xml:space="preserve"> </w:t>
      </w:r>
      <w:r w:rsidR="00AA0A08" w:rsidRPr="003822B1">
        <w:t>веб-</w:t>
      </w:r>
      <w:r w:rsidRPr="003822B1">
        <w:t xml:space="preserve">сайта </w:t>
      </w:r>
      <w:r w:rsidR="00D71995" w:rsidRPr="003822B1">
        <w:t>для ООО «</w:t>
      </w:r>
      <w:r w:rsidR="008D5919" w:rsidRPr="003822B1">
        <w:t>Альтера</w:t>
      </w:r>
      <w:r w:rsidR="00D71995" w:rsidRPr="003822B1">
        <w:t>».</w:t>
      </w:r>
    </w:p>
    <w:p w14:paraId="29545514" w14:textId="5FA75B46" w:rsidR="0026003C" w:rsidRPr="003822B1" w:rsidRDefault="0026003C" w:rsidP="00B363E6">
      <w:r w:rsidRPr="003822B1">
        <w:t xml:space="preserve">Документ </w:t>
      </w:r>
      <w:r w:rsidR="00AA0A08" w:rsidRPr="003822B1">
        <w:t xml:space="preserve">описывает </w:t>
      </w:r>
      <w:r w:rsidRPr="003822B1">
        <w:t>цели проекта и требов</w:t>
      </w:r>
      <w:r w:rsidR="00405780">
        <w:t>ания, предъяв</w:t>
      </w:r>
      <w:r w:rsidR="00F65EDB" w:rsidRPr="00F65EDB">
        <w:t>ляемые</w:t>
      </w:r>
      <w:r w:rsidRPr="003822B1">
        <w:t xml:space="preserve"> к проекту.</w:t>
      </w:r>
    </w:p>
    <w:p w14:paraId="2350BA08" w14:textId="1E4AB014" w:rsidR="0026003C" w:rsidRPr="003822B1" w:rsidRDefault="0026003C" w:rsidP="00B363E6">
      <w:r w:rsidRPr="003822B1">
        <w:t xml:space="preserve">На основании сведений, приведенных в документе, осуществляются работы по разработке </w:t>
      </w:r>
      <w:r w:rsidR="00D71995" w:rsidRPr="003822B1">
        <w:t>веб-</w:t>
      </w:r>
      <w:r w:rsidRPr="003822B1">
        <w:t>сайта.</w:t>
      </w:r>
    </w:p>
    <w:p w14:paraId="3D1AA5ED" w14:textId="77777777" w:rsidR="0026003C" w:rsidRPr="00A71CF4" w:rsidRDefault="0026003C" w:rsidP="00B363E6">
      <w:r w:rsidRPr="003822B1">
        <w:br w:type="page"/>
      </w:r>
    </w:p>
    <w:p w14:paraId="74B603BC" w14:textId="47F91B03" w:rsidR="0026003C" w:rsidRPr="003822B1" w:rsidRDefault="0026003C" w:rsidP="00B363E6">
      <w:pPr>
        <w:pStyle w:val="1"/>
        <w:spacing w:line="360" w:lineRule="auto"/>
      </w:pPr>
      <w:bookmarkStart w:id="53" w:name="_Toc456794812"/>
      <w:bookmarkStart w:id="54" w:name="_Toc505614640"/>
      <w:r w:rsidRPr="003822B1">
        <w:lastRenderedPageBreak/>
        <w:t xml:space="preserve">Структура </w:t>
      </w:r>
      <w:r w:rsidR="00F65EDB">
        <w:t>веб-</w:t>
      </w:r>
      <w:r w:rsidRPr="003822B1">
        <w:t>сайта</w:t>
      </w:r>
      <w:bookmarkEnd w:id="53"/>
      <w:bookmarkEnd w:id="54"/>
    </w:p>
    <w:p w14:paraId="5CBAE4DC" w14:textId="2E54CBB1" w:rsidR="00AE50EB" w:rsidRPr="003822B1" w:rsidRDefault="00A71CF4" w:rsidP="00B0733F">
      <w:pPr>
        <w:pStyle w:val="ac"/>
        <w:numPr>
          <w:ilvl w:val="0"/>
          <w:numId w:val="14"/>
        </w:numPr>
        <w:spacing w:after="0" w:line="360" w:lineRule="auto"/>
      </w:pPr>
      <w:r>
        <w:t>г</w:t>
      </w:r>
      <w:r w:rsidR="0011322D">
        <w:t>лавный</w:t>
      </w:r>
      <w:r w:rsidR="009F6B2D" w:rsidRPr="003822B1">
        <w:t xml:space="preserve"> </w:t>
      </w:r>
      <w:r w:rsidR="00F65EDB">
        <w:t>раздел</w:t>
      </w:r>
      <w:r w:rsidR="008D5919" w:rsidRPr="003822B1">
        <w:t>;</w:t>
      </w:r>
    </w:p>
    <w:p w14:paraId="5A938646" w14:textId="56A4B686" w:rsidR="000A60B8" w:rsidRDefault="00F65EDB" w:rsidP="00B0733F">
      <w:pPr>
        <w:pStyle w:val="ac"/>
        <w:numPr>
          <w:ilvl w:val="0"/>
          <w:numId w:val="14"/>
        </w:numPr>
        <w:spacing w:after="0" w:line="360" w:lineRule="auto"/>
      </w:pPr>
      <w:r>
        <w:t>раздел</w:t>
      </w:r>
      <w:r w:rsidR="009938A4">
        <w:t xml:space="preserve"> с техническими характеристиками;</w:t>
      </w:r>
    </w:p>
    <w:p w14:paraId="44A3B397" w14:textId="767F45E6" w:rsidR="009938A4" w:rsidRPr="003822B1" w:rsidRDefault="00F65EDB" w:rsidP="009938A4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9938A4">
        <w:t>с планом помещения;</w:t>
      </w:r>
    </w:p>
    <w:p w14:paraId="7B1C0333" w14:textId="763DE1E8" w:rsidR="00AC4350" w:rsidRPr="003822B1" w:rsidRDefault="00F65EDB" w:rsidP="00B0733F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C4350" w:rsidRPr="003822B1">
        <w:t xml:space="preserve">с фотографиями </w:t>
      </w:r>
      <w:r w:rsidR="009938A4">
        <w:t>помещения</w:t>
      </w:r>
      <w:r w:rsidR="00AC4350" w:rsidRPr="003822B1">
        <w:t>;</w:t>
      </w:r>
    </w:p>
    <w:p w14:paraId="56D2C2E6" w14:textId="7323E348" w:rsidR="009F6B2D" w:rsidRPr="003822B1" w:rsidRDefault="00F65EDB" w:rsidP="009F6B2D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0A60B8" w:rsidRPr="003822B1">
        <w:t>с</w:t>
      </w:r>
      <w:r w:rsidR="00425977">
        <w:t xml:space="preserve"> контактами</w:t>
      </w:r>
      <w:r w:rsidR="008D5919" w:rsidRPr="003822B1">
        <w:t>;</w:t>
      </w:r>
    </w:p>
    <w:p w14:paraId="24FD77B8" w14:textId="2E1EB971" w:rsidR="00287339" w:rsidRPr="003822B1" w:rsidRDefault="00F65EDB" w:rsidP="00287339">
      <w:pPr>
        <w:pStyle w:val="ac"/>
        <w:numPr>
          <w:ilvl w:val="0"/>
          <w:numId w:val="14"/>
        </w:numPr>
        <w:spacing w:after="0" w:line="360" w:lineRule="auto"/>
      </w:pPr>
      <w:r>
        <w:t xml:space="preserve">раздел </w:t>
      </w:r>
      <w:r w:rsidR="00A71CF4">
        <w:t>отправки</w:t>
      </w:r>
      <w:r w:rsidR="000A60B8" w:rsidRPr="003822B1">
        <w:t xml:space="preserve"> формы</w:t>
      </w:r>
      <w:r w:rsidR="00AA0A08" w:rsidRPr="003822B1">
        <w:t>.</w:t>
      </w:r>
    </w:p>
    <w:p w14:paraId="6B0668AF" w14:textId="22320930" w:rsidR="000A60B8" w:rsidRPr="003822B1" w:rsidRDefault="000A60B8" w:rsidP="000A60B8">
      <w:pPr>
        <w:pStyle w:val="ac"/>
        <w:spacing w:after="0" w:line="360" w:lineRule="auto"/>
        <w:ind w:left="1004" w:firstLine="0"/>
      </w:pPr>
    </w:p>
    <w:p w14:paraId="40ED421E" w14:textId="690E5B6D" w:rsidR="00E727FA" w:rsidRPr="003822B1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Pr="003822B1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3822B1">
        <w:br w:type="page"/>
      </w:r>
    </w:p>
    <w:p w14:paraId="6F0ABE9E" w14:textId="60B14C5C" w:rsidR="00E727FA" w:rsidRPr="003822B1" w:rsidRDefault="00E727FA" w:rsidP="00E727FA">
      <w:pPr>
        <w:pStyle w:val="1"/>
        <w:spacing w:line="360" w:lineRule="auto"/>
      </w:pPr>
      <w:bookmarkStart w:id="55" w:name="_Toc456794849"/>
      <w:bookmarkStart w:id="56" w:name="_Toc495596394"/>
      <w:bookmarkStart w:id="57" w:name="_Toc505614641"/>
      <w:r w:rsidRPr="003822B1">
        <w:lastRenderedPageBreak/>
        <w:t>Стандартные элементы страниц</w:t>
      </w:r>
      <w:bookmarkEnd w:id="55"/>
      <w:bookmarkEnd w:id="56"/>
      <w:bookmarkEnd w:id="57"/>
    </w:p>
    <w:p w14:paraId="46A965D6" w14:textId="6A8C378A" w:rsidR="00E727FA" w:rsidRPr="003822B1" w:rsidRDefault="00E727FA" w:rsidP="00E727FA">
      <w:pPr>
        <w:pStyle w:val="3"/>
      </w:pPr>
      <w:bookmarkStart w:id="58" w:name="_Toc456794850"/>
      <w:r w:rsidRPr="003822B1">
        <w:rPr>
          <w:rStyle w:val="30"/>
          <w:b/>
          <w:sz w:val="28"/>
          <w:szCs w:val="28"/>
        </w:rPr>
        <w:t>Шапка страницы</w:t>
      </w:r>
      <w:bookmarkEnd w:id="58"/>
    </w:p>
    <w:p w14:paraId="6BB49A1B" w14:textId="76713830" w:rsidR="00E727FA" w:rsidRPr="003822B1" w:rsidRDefault="00E727FA" w:rsidP="00E727FA">
      <w:r w:rsidRPr="003822B1">
        <w:t>Шапка страницы</w:t>
      </w:r>
      <w:r w:rsidRPr="003822B1">
        <w:rPr>
          <w:rStyle w:val="30"/>
          <w:rFonts w:cs="Arial"/>
          <w:b w:val="0"/>
        </w:rPr>
        <w:t xml:space="preserve"> </w:t>
      </w:r>
      <w:r w:rsidRPr="003822B1">
        <w:t>(</w:t>
      </w:r>
      <w:r w:rsidRPr="003822B1">
        <w:rPr>
          <w:lang w:val="en-US"/>
        </w:rPr>
        <w:t>header</w:t>
      </w:r>
      <w:r w:rsidRPr="003822B1">
        <w:t>) – верхняя часть страницы, содержащая навигаторы и графические элементы оформления</w:t>
      </w:r>
      <w:r w:rsidR="00AC4350" w:rsidRPr="003822B1">
        <w:t xml:space="preserve">, </w:t>
      </w:r>
      <w:r w:rsidR="00A71CF4">
        <w:t>ссылку на форму для</w:t>
      </w:r>
      <w:r w:rsidR="00AC4350" w:rsidRPr="003822B1">
        <w:t xml:space="preserve"> заказа консультаци</w:t>
      </w:r>
      <w:r w:rsidR="00A71CF4">
        <w:t>и</w:t>
      </w:r>
      <w:r w:rsidRPr="003822B1">
        <w:t>.</w:t>
      </w:r>
    </w:p>
    <w:p w14:paraId="0A88F612" w14:textId="140773A0" w:rsidR="00E727FA" w:rsidRDefault="00E727FA" w:rsidP="00E727FA">
      <w:r w:rsidRPr="003822B1">
        <w:t>Шапка страницы содержит:</w:t>
      </w:r>
    </w:p>
    <w:p w14:paraId="4354D88C" w14:textId="4CB1C534" w:rsidR="00E727FA" w:rsidRPr="003822B1" w:rsidRDefault="00E727FA" w:rsidP="00E727FA">
      <w:pPr>
        <w:pStyle w:val="ac"/>
        <w:numPr>
          <w:ilvl w:val="0"/>
          <w:numId w:val="2"/>
        </w:numPr>
      </w:pPr>
      <w:r w:rsidRPr="003822B1">
        <w:t xml:space="preserve">элемент фирменного стиля </w:t>
      </w:r>
      <w:r w:rsidR="00A71CF4">
        <w:t>веб-</w:t>
      </w:r>
      <w:r w:rsidRPr="003822B1">
        <w:t>сайта (логотип);</w:t>
      </w:r>
    </w:p>
    <w:p w14:paraId="052892AB" w14:textId="396AAB67" w:rsidR="00E727FA" w:rsidRPr="003822B1" w:rsidRDefault="00AC4350" w:rsidP="00E727FA">
      <w:pPr>
        <w:pStyle w:val="ac"/>
        <w:numPr>
          <w:ilvl w:val="0"/>
          <w:numId w:val="2"/>
        </w:numPr>
      </w:pPr>
      <w:r w:rsidRPr="003822B1">
        <w:t>навигация:</w:t>
      </w:r>
    </w:p>
    <w:p w14:paraId="0592A33C" w14:textId="48ED48BB" w:rsidR="0011322D" w:rsidRPr="0011322D" w:rsidRDefault="0011322D" w:rsidP="0011322D">
      <w:pPr>
        <w:pStyle w:val="ac"/>
        <w:numPr>
          <w:ilvl w:val="1"/>
          <w:numId w:val="2"/>
        </w:numPr>
      </w:pPr>
      <w:r>
        <w:t>технические характеристики</w:t>
      </w:r>
      <w:r w:rsidRPr="0011322D">
        <w:t>;</w:t>
      </w:r>
    </w:p>
    <w:p w14:paraId="5CDF01A5" w14:textId="520811E4" w:rsidR="0011322D" w:rsidRDefault="0011322D" w:rsidP="0011322D">
      <w:pPr>
        <w:pStyle w:val="ac"/>
        <w:numPr>
          <w:ilvl w:val="1"/>
          <w:numId w:val="2"/>
        </w:numPr>
      </w:pPr>
      <w:r>
        <w:t>план</w:t>
      </w:r>
      <w:r w:rsidRPr="0011322D">
        <w:t xml:space="preserve"> помещения;</w:t>
      </w:r>
    </w:p>
    <w:p w14:paraId="6BE0F50A" w14:textId="06CE4A12" w:rsidR="0011322D" w:rsidRPr="0011322D" w:rsidRDefault="0011322D" w:rsidP="0011322D">
      <w:pPr>
        <w:pStyle w:val="ac"/>
        <w:numPr>
          <w:ilvl w:val="1"/>
          <w:numId w:val="2"/>
        </w:numPr>
      </w:pPr>
      <w:r>
        <w:t>фотографии</w:t>
      </w:r>
      <w:r w:rsidRPr="0011322D">
        <w:t>;</w:t>
      </w:r>
    </w:p>
    <w:p w14:paraId="631D741A" w14:textId="626D74B0" w:rsidR="00AC4350" w:rsidRPr="003822B1" w:rsidRDefault="0011322D" w:rsidP="0011322D">
      <w:pPr>
        <w:pStyle w:val="ac"/>
        <w:numPr>
          <w:ilvl w:val="1"/>
          <w:numId w:val="2"/>
        </w:numPr>
      </w:pPr>
      <w:r>
        <w:t>контакты</w:t>
      </w:r>
      <w:r w:rsidRPr="0011322D">
        <w:t>;</w:t>
      </w:r>
    </w:p>
    <w:p w14:paraId="4B5C2ADD" w14:textId="74D93ACD" w:rsidR="00AC4350" w:rsidRPr="003822B1" w:rsidRDefault="00A71CF4" w:rsidP="00287339">
      <w:pPr>
        <w:pStyle w:val="ac"/>
        <w:numPr>
          <w:ilvl w:val="0"/>
          <w:numId w:val="2"/>
        </w:numPr>
      </w:pPr>
      <w:r>
        <w:t>ссылку на форму для</w:t>
      </w:r>
      <w:r w:rsidRPr="003822B1">
        <w:t xml:space="preserve"> заказа консультаци</w:t>
      </w:r>
      <w:r>
        <w:t>и</w:t>
      </w:r>
      <w:r w:rsidR="00AC4350" w:rsidRPr="003822B1">
        <w:t>.</w:t>
      </w:r>
    </w:p>
    <w:p w14:paraId="43F5B07A" w14:textId="1C2269EB" w:rsidR="00E727FA" w:rsidRPr="003822B1" w:rsidRDefault="00E727FA" w:rsidP="00E727FA">
      <w:r w:rsidRPr="003822B1">
        <w:t>При клике по ссылкам навигации пользователь переходит в те</w:t>
      </w:r>
      <w:r w:rsidR="00AC4350" w:rsidRPr="003822B1">
        <w:t>кущей вкладке на соответствующий</w:t>
      </w:r>
      <w:r w:rsidRPr="003822B1">
        <w:t xml:space="preserve"> </w:t>
      </w:r>
      <w:r w:rsidR="00AC4350" w:rsidRPr="003822B1">
        <w:t>раздел</w:t>
      </w:r>
      <w:r w:rsidRPr="003822B1">
        <w:t xml:space="preserve"> </w:t>
      </w:r>
      <w:r w:rsidR="0011322D">
        <w:t>веб-</w:t>
      </w:r>
      <w:r w:rsidRPr="003822B1">
        <w:t>сайта.</w:t>
      </w:r>
    </w:p>
    <w:p w14:paraId="6D4499D6" w14:textId="77777777" w:rsidR="00E727FA" w:rsidRPr="003822B1" w:rsidRDefault="00E727FA" w:rsidP="00E727FA">
      <w:pPr>
        <w:pStyle w:val="3"/>
        <w:rPr>
          <w:rStyle w:val="30"/>
          <w:b/>
          <w:sz w:val="28"/>
          <w:szCs w:val="28"/>
        </w:rPr>
      </w:pPr>
      <w:bookmarkStart w:id="59" w:name="_Toc456794866"/>
      <w:r w:rsidRPr="003822B1">
        <w:rPr>
          <w:rStyle w:val="30"/>
          <w:b/>
          <w:sz w:val="28"/>
          <w:szCs w:val="28"/>
        </w:rPr>
        <w:t>Подвал страницы</w:t>
      </w:r>
      <w:bookmarkEnd w:id="59"/>
    </w:p>
    <w:p w14:paraId="7BCE93E9" w14:textId="77777777" w:rsidR="00E727FA" w:rsidRPr="003822B1" w:rsidRDefault="00E727FA" w:rsidP="00E727FA">
      <w:r w:rsidRPr="003822B1">
        <w:t xml:space="preserve">Подвал страницы (footer) – нижняя часть страницы, визуально отделенная от основного контента. </w:t>
      </w:r>
    </w:p>
    <w:p w14:paraId="3F0D4483" w14:textId="7CEB8B87" w:rsidR="00E727FA" w:rsidRPr="003822B1" w:rsidRDefault="00E727FA" w:rsidP="00E727FA">
      <w:r w:rsidRPr="003822B1">
        <w:t>Подвал страницы содержит:</w:t>
      </w:r>
    </w:p>
    <w:p w14:paraId="67934ED7" w14:textId="75BDC825" w:rsidR="00A551C1" w:rsidRPr="003822B1" w:rsidRDefault="00A551C1" w:rsidP="00A551C1">
      <w:pPr>
        <w:pStyle w:val="ac"/>
        <w:numPr>
          <w:ilvl w:val="0"/>
          <w:numId w:val="6"/>
        </w:numPr>
      </w:pPr>
      <w:r w:rsidRPr="003822B1">
        <w:t xml:space="preserve">элемент фирменного стиля </w:t>
      </w:r>
      <w:r w:rsidR="00324E80">
        <w:t>веб-</w:t>
      </w:r>
      <w:r w:rsidRPr="003822B1">
        <w:t>сайта (логотип);</w:t>
      </w:r>
    </w:p>
    <w:p w14:paraId="7E566379" w14:textId="67E8B80F" w:rsidR="00A551C1" w:rsidRPr="003822B1" w:rsidRDefault="00E727FA" w:rsidP="00A551C1">
      <w:pPr>
        <w:pStyle w:val="ac"/>
        <w:numPr>
          <w:ilvl w:val="0"/>
          <w:numId w:val="6"/>
        </w:numPr>
      </w:pPr>
      <w:r w:rsidRPr="003822B1">
        <w:t>блок ссылок:</w:t>
      </w:r>
    </w:p>
    <w:p w14:paraId="294C8AEB" w14:textId="77777777" w:rsidR="0011322D" w:rsidRPr="0011322D" w:rsidRDefault="0011322D" w:rsidP="0011322D">
      <w:pPr>
        <w:pStyle w:val="ac"/>
        <w:numPr>
          <w:ilvl w:val="1"/>
          <w:numId w:val="6"/>
        </w:numPr>
      </w:pPr>
      <w:r>
        <w:t>технические характеристики</w:t>
      </w:r>
      <w:r w:rsidRPr="0011322D">
        <w:t>;</w:t>
      </w:r>
    </w:p>
    <w:p w14:paraId="787A13AA" w14:textId="77777777" w:rsidR="0011322D" w:rsidRDefault="0011322D" w:rsidP="0011322D">
      <w:pPr>
        <w:pStyle w:val="ac"/>
        <w:numPr>
          <w:ilvl w:val="1"/>
          <w:numId w:val="6"/>
        </w:numPr>
      </w:pPr>
      <w:r>
        <w:t>план</w:t>
      </w:r>
      <w:r w:rsidRPr="0011322D">
        <w:t xml:space="preserve"> помещения;</w:t>
      </w:r>
    </w:p>
    <w:p w14:paraId="7E5146BB" w14:textId="77777777" w:rsidR="0011322D" w:rsidRPr="0011322D" w:rsidRDefault="0011322D" w:rsidP="0011322D">
      <w:pPr>
        <w:pStyle w:val="ac"/>
        <w:numPr>
          <w:ilvl w:val="1"/>
          <w:numId w:val="6"/>
        </w:numPr>
      </w:pPr>
      <w:r>
        <w:t>фотографии</w:t>
      </w:r>
      <w:r w:rsidRPr="0011322D">
        <w:t>;</w:t>
      </w:r>
    </w:p>
    <w:p w14:paraId="0F137C62" w14:textId="77777777" w:rsidR="0011322D" w:rsidRPr="003822B1" w:rsidRDefault="0011322D" w:rsidP="0011322D">
      <w:pPr>
        <w:pStyle w:val="ac"/>
        <w:numPr>
          <w:ilvl w:val="1"/>
          <w:numId w:val="6"/>
        </w:numPr>
      </w:pPr>
      <w:r>
        <w:t>контакты</w:t>
      </w:r>
      <w:r w:rsidRPr="0011322D">
        <w:t>;</w:t>
      </w:r>
    </w:p>
    <w:p w14:paraId="3C7778A8" w14:textId="2CE6C2F2" w:rsidR="00A551C1" w:rsidRPr="003822B1" w:rsidRDefault="00A71CF4" w:rsidP="00287339">
      <w:pPr>
        <w:pStyle w:val="ac"/>
        <w:numPr>
          <w:ilvl w:val="0"/>
          <w:numId w:val="6"/>
        </w:numPr>
      </w:pPr>
      <w:r>
        <w:t>ссылку на форму для</w:t>
      </w:r>
      <w:r w:rsidRPr="003822B1">
        <w:t xml:space="preserve"> заказа консультаци</w:t>
      </w:r>
      <w:r>
        <w:t>и;</w:t>
      </w:r>
    </w:p>
    <w:p w14:paraId="3599A8FC" w14:textId="0CB4202A" w:rsidR="00AC4350" w:rsidRPr="003822B1" w:rsidRDefault="00AC4350" w:rsidP="00AC4350">
      <w:pPr>
        <w:pStyle w:val="ac"/>
        <w:numPr>
          <w:ilvl w:val="0"/>
          <w:numId w:val="6"/>
        </w:numPr>
      </w:pPr>
      <w:r w:rsidRPr="003822B1">
        <w:t>контакты</w:t>
      </w:r>
      <w:r w:rsidR="00324E80">
        <w:t>;</w:t>
      </w:r>
    </w:p>
    <w:p w14:paraId="08374F1D" w14:textId="18C42525" w:rsidR="00E727FA" w:rsidRPr="003822B1" w:rsidRDefault="00E727FA" w:rsidP="00E727FA">
      <w:pPr>
        <w:pStyle w:val="ac"/>
        <w:numPr>
          <w:ilvl w:val="0"/>
          <w:numId w:val="6"/>
        </w:numPr>
      </w:pPr>
      <w:r w:rsidRPr="003822B1">
        <w:t>к</w:t>
      </w:r>
      <w:r w:rsidR="00AC4350" w:rsidRPr="003822B1">
        <w:t>опирайты.</w:t>
      </w:r>
    </w:p>
    <w:p w14:paraId="561A036B" w14:textId="2E0B12CF" w:rsidR="00E727FA" w:rsidRPr="003822B1" w:rsidRDefault="00E727FA" w:rsidP="00E727FA">
      <w:r w:rsidRPr="003822B1">
        <w:t>При клике по ссылкам пользователь переходит на соответствующие</w:t>
      </w:r>
      <w:r w:rsidR="00AC4350" w:rsidRPr="003822B1">
        <w:t xml:space="preserve"> разделы</w:t>
      </w:r>
      <w:r w:rsidRPr="003822B1">
        <w:t xml:space="preserve"> страницы.</w:t>
      </w:r>
    </w:p>
    <w:p w14:paraId="43187484" w14:textId="2C142BC5" w:rsidR="0026003C" w:rsidRPr="003822B1" w:rsidRDefault="0026003C" w:rsidP="007D2886">
      <w:pPr>
        <w:spacing w:before="120"/>
        <w:rPr>
          <w:i/>
          <w:iCs/>
        </w:rPr>
      </w:pPr>
      <w:bookmarkStart w:id="60" w:name="_Toc150856289"/>
      <w:bookmarkStart w:id="61" w:name="_Toc197971456"/>
      <w:bookmarkStart w:id="62" w:name="_Toc197971458"/>
      <w:r w:rsidRPr="003822B1">
        <w:br w:type="page"/>
      </w:r>
    </w:p>
    <w:p w14:paraId="1C3AC68B" w14:textId="7997663C" w:rsidR="0026003C" w:rsidRPr="003822B1" w:rsidRDefault="0026003C" w:rsidP="00B363E6">
      <w:pPr>
        <w:pStyle w:val="1"/>
        <w:spacing w:line="360" w:lineRule="auto"/>
      </w:pPr>
      <w:bookmarkStart w:id="63" w:name="_Toc456794869"/>
      <w:bookmarkStart w:id="64" w:name="_Toc505614642"/>
      <w:r w:rsidRPr="003822B1">
        <w:lastRenderedPageBreak/>
        <w:t>Описание страниц</w:t>
      </w:r>
      <w:bookmarkEnd w:id="60"/>
      <w:bookmarkEnd w:id="61"/>
      <w:bookmarkEnd w:id="63"/>
      <w:bookmarkEnd w:id="64"/>
      <w:r w:rsidR="0011322D">
        <w:t>ы</w:t>
      </w:r>
    </w:p>
    <w:p w14:paraId="15DF8D21" w14:textId="21B02B03" w:rsidR="0026003C" w:rsidRPr="003822B1" w:rsidRDefault="0011322D" w:rsidP="00BA3920">
      <w:pPr>
        <w:pStyle w:val="2"/>
        <w:spacing w:line="360" w:lineRule="auto"/>
        <w:ind w:left="720"/>
      </w:pPr>
      <w:bookmarkStart w:id="65" w:name="_Toc456794870"/>
      <w:bookmarkStart w:id="66" w:name="_Toc505614643"/>
      <w:r>
        <w:t>Главный</w:t>
      </w:r>
      <w:r w:rsidR="0026003C" w:rsidRPr="003822B1">
        <w:t xml:space="preserve"> </w:t>
      </w:r>
      <w:bookmarkEnd w:id="65"/>
      <w:bookmarkEnd w:id="66"/>
      <w:r>
        <w:t>раздел</w:t>
      </w:r>
    </w:p>
    <w:p w14:paraId="3F2A7F78" w14:textId="7F32E894" w:rsidR="003822B1" w:rsidRPr="003822B1" w:rsidRDefault="003822B1" w:rsidP="003822B1">
      <w:pPr>
        <w:pStyle w:val="3"/>
        <w:ind w:left="357" w:firstLine="708"/>
      </w:pPr>
      <w:bookmarkStart w:id="67" w:name="_Toc456794871"/>
      <w:r w:rsidRPr="003822B1">
        <w:t xml:space="preserve">Содержание </w:t>
      </w:r>
      <w:r w:rsidR="0011322D">
        <w:t>раздела</w:t>
      </w:r>
      <w:r w:rsidRPr="003822B1">
        <w:t>:</w:t>
      </w:r>
      <w:bookmarkEnd w:id="67"/>
    </w:p>
    <w:p w14:paraId="3F80297C" w14:textId="396E5D6C" w:rsid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з</w:t>
      </w:r>
      <w:r w:rsidR="003822B1" w:rsidRPr="003822B1">
        <w:t>аголовок</w:t>
      </w:r>
      <w:r>
        <w:t>;</w:t>
      </w:r>
    </w:p>
    <w:p w14:paraId="5F117C43" w14:textId="3698B33A" w:rsidR="0011322D" w:rsidRP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подзаголовок;</w:t>
      </w:r>
    </w:p>
    <w:p w14:paraId="32C43FF5" w14:textId="2BD19A74" w:rsidR="003822B1" w:rsidRDefault="0011322D" w:rsidP="003822B1">
      <w:pPr>
        <w:pStyle w:val="ac"/>
        <w:numPr>
          <w:ilvl w:val="0"/>
          <w:numId w:val="1"/>
        </w:numPr>
        <w:spacing w:after="0" w:line="360" w:lineRule="auto"/>
      </w:pPr>
      <w:r>
        <w:t>к</w:t>
      </w:r>
      <w:r w:rsidR="003822B1" w:rsidRPr="003822B1">
        <w:t>нопка «Заказать консультацию», при нажатии на которую открывается поп-ап</w:t>
      </w:r>
      <w:r w:rsidR="00A71CF4">
        <w:t xml:space="preserve"> с возможностью отправки формы</w:t>
      </w:r>
      <w:r>
        <w:t>;</w:t>
      </w:r>
    </w:p>
    <w:p w14:paraId="1196DBD4" w14:textId="4313E9BD" w:rsidR="003822B1" w:rsidRDefault="0011322D" w:rsidP="003822B1">
      <w:pPr>
        <w:pStyle w:val="3"/>
        <w:ind w:firstLine="708"/>
        <w:rPr>
          <w:sz w:val="28"/>
          <w:szCs w:val="28"/>
        </w:rPr>
      </w:pPr>
      <w:r>
        <w:rPr>
          <w:sz w:val="28"/>
          <w:szCs w:val="28"/>
        </w:rPr>
        <w:t>Раздел с т</w:t>
      </w:r>
      <w:r w:rsidR="000574AE">
        <w:rPr>
          <w:sz w:val="28"/>
          <w:szCs w:val="28"/>
        </w:rPr>
        <w:t>ехнически</w:t>
      </w:r>
      <w:r>
        <w:rPr>
          <w:sz w:val="28"/>
          <w:szCs w:val="28"/>
        </w:rPr>
        <w:t>ми</w:t>
      </w:r>
      <w:r w:rsidR="000574AE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>ками</w:t>
      </w:r>
    </w:p>
    <w:p w14:paraId="71147522" w14:textId="4C7473F4" w:rsidR="003822B1" w:rsidRPr="003822B1" w:rsidRDefault="003822B1" w:rsidP="003822B1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19921746" w14:textId="0386433B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общая площадь, кв. м;</w:t>
      </w:r>
    </w:p>
    <w:p w14:paraId="142F0135" w14:textId="560CA64A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высота помещения, м;</w:t>
      </w:r>
    </w:p>
    <w:p w14:paraId="27BE5715" w14:textId="3AF524D3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строительный объем, куб. м;</w:t>
      </w:r>
    </w:p>
    <w:p w14:paraId="38DE877F" w14:textId="339AECAD" w:rsidR="003822B1" w:rsidRPr="003822B1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количество этажей;</w:t>
      </w:r>
    </w:p>
    <w:p w14:paraId="4C00ED93" w14:textId="2E479C3D" w:rsidR="003822B1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год постройки;</w:t>
      </w:r>
    </w:p>
    <w:p w14:paraId="692D0C2F" w14:textId="2695F121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фундамента;</w:t>
      </w:r>
    </w:p>
    <w:p w14:paraId="4A6D7DA5" w14:textId="6A16577E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стен;</w:t>
      </w:r>
    </w:p>
    <w:p w14:paraId="762774E1" w14:textId="5CEB931F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перегородок;</w:t>
      </w:r>
    </w:p>
    <w:p w14:paraId="5477E653" w14:textId="2712A6F6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перекрытий;</w:t>
      </w:r>
    </w:p>
    <w:p w14:paraId="119BFAB8" w14:textId="7635DBCB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пола;</w:t>
      </w:r>
    </w:p>
    <w:p w14:paraId="0B3DE140" w14:textId="25B91C2C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окон;</w:t>
      </w:r>
    </w:p>
    <w:p w14:paraId="497A84CC" w14:textId="0D2E1710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>материал дверей;</w:t>
      </w:r>
    </w:p>
    <w:p w14:paraId="732EA71C" w14:textId="1682270B" w:rsidR="000574AE" w:rsidRPr="003822B1" w:rsidRDefault="000574AE" w:rsidP="000574AE">
      <w:pPr>
        <w:pStyle w:val="ac"/>
        <w:numPr>
          <w:ilvl w:val="0"/>
          <w:numId w:val="1"/>
        </w:numPr>
        <w:spacing w:after="0" w:line="360" w:lineRule="auto"/>
      </w:pPr>
      <w:r>
        <w:t>инженерное обеспечение (электрика, освещение, вентиляция);</w:t>
      </w:r>
    </w:p>
    <w:p w14:paraId="220EA43C" w14:textId="3F2E4F0B" w:rsidR="009938A4" w:rsidRPr="003822B1" w:rsidRDefault="0011322D" w:rsidP="009938A4">
      <w:pPr>
        <w:pStyle w:val="2"/>
        <w:spacing w:line="360" w:lineRule="auto"/>
        <w:ind w:left="720"/>
      </w:pPr>
      <w:r>
        <w:t>Раздел</w:t>
      </w:r>
      <w:r w:rsidR="009938A4">
        <w:t xml:space="preserve"> с планом помещения</w:t>
      </w:r>
    </w:p>
    <w:p w14:paraId="26BF6246" w14:textId="5278B33C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1729CE0E" w14:textId="763435DE" w:rsidR="009938A4" w:rsidRPr="003822B1" w:rsidRDefault="0011322D" w:rsidP="009938A4">
      <w:pPr>
        <w:pStyle w:val="ac"/>
        <w:numPr>
          <w:ilvl w:val="0"/>
          <w:numId w:val="1"/>
        </w:numPr>
        <w:spacing w:after="0" w:line="360" w:lineRule="auto"/>
      </w:pPr>
      <w:r>
        <w:t>п</w:t>
      </w:r>
      <w:r w:rsidR="009938A4">
        <w:t>лан помещения (с размерами)</w:t>
      </w:r>
    </w:p>
    <w:p w14:paraId="1CA76D7D" w14:textId="783D77B1" w:rsidR="009938A4" w:rsidRPr="003822B1" w:rsidRDefault="0011322D" w:rsidP="009938A4">
      <w:pPr>
        <w:pStyle w:val="2"/>
        <w:spacing w:line="360" w:lineRule="auto"/>
        <w:ind w:left="720"/>
      </w:pPr>
      <w:r>
        <w:t>Раздел</w:t>
      </w:r>
      <w:r w:rsidR="009938A4">
        <w:t xml:space="preserve"> с фотографиями помещения</w:t>
      </w:r>
    </w:p>
    <w:p w14:paraId="5E20185E" w14:textId="6771EFB6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1053C4B0" w14:textId="163D7C0C" w:rsidR="009938A4" w:rsidRPr="003822B1" w:rsidRDefault="0011322D" w:rsidP="009938A4">
      <w:pPr>
        <w:pStyle w:val="ac"/>
        <w:numPr>
          <w:ilvl w:val="0"/>
          <w:numId w:val="1"/>
        </w:numPr>
        <w:spacing w:after="0" w:line="360" w:lineRule="auto"/>
      </w:pPr>
      <w:r>
        <w:t>ф</w:t>
      </w:r>
      <w:r w:rsidR="009938A4">
        <w:t>отографии помещения</w:t>
      </w:r>
    </w:p>
    <w:p w14:paraId="4A833965" w14:textId="0B4CECF2" w:rsidR="009938A4" w:rsidRPr="003822B1" w:rsidRDefault="0011322D" w:rsidP="009938A4">
      <w:pPr>
        <w:pStyle w:val="2"/>
        <w:spacing w:line="360" w:lineRule="auto"/>
        <w:ind w:left="720"/>
      </w:pPr>
      <w:r>
        <w:lastRenderedPageBreak/>
        <w:t>Раздел</w:t>
      </w:r>
      <w:r w:rsidR="009938A4">
        <w:t xml:space="preserve"> с </w:t>
      </w:r>
      <w:r w:rsidR="00425977">
        <w:t>контактами</w:t>
      </w:r>
    </w:p>
    <w:p w14:paraId="273DBF52" w14:textId="000DFF89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06E16849" w14:textId="13CCF473" w:rsidR="009938A4" w:rsidRDefault="00425977" w:rsidP="009938A4">
      <w:pPr>
        <w:pStyle w:val="ac"/>
        <w:numPr>
          <w:ilvl w:val="0"/>
          <w:numId w:val="1"/>
        </w:numPr>
        <w:spacing w:after="0" w:line="360" w:lineRule="auto"/>
      </w:pPr>
      <w:r>
        <w:t xml:space="preserve">адрес, телефон, </w:t>
      </w:r>
      <w:r>
        <w:rPr>
          <w:lang w:val="en-US"/>
        </w:rPr>
        <w:t>e</w:t>
      </w:r>
      <w:r w:rsidRPr="00425977">
        <w:t>-</w:t>
      </w:r>
      <w:r>
        <w:rPr>
          <w:lang w:val="en-US"/>
        </w:rPr>
        <w:t>mail</w:t>
      </w:r>
      <w:r w:rsidRPr="00425977">
        <w:t xml:space="preserve"> </w:t>
      </w:r>
      <w:r>
        <w:t>офиса продаж;</w:t>
      </w:r>
    </w:p>
    <w:p w14:paraId="52D00817" w14:textId="231F1422" w:rsidR="00425977" w:rsidRDefault="00425977" w:rsidP="009938A4">
      <w:pPr>
        <w:pStyle w:val="ac"/>
        <w:numPr>
          <w:ilvl w:val="0"/>
          <w:numId w:val="1"/>
        </w:numPr>
        <w:spacing w:after="0" w:line="360" w:lineRule="auto"/>
      </w:pPr>
      <w:r>
        <w:t xml:space="preserve">карта </w:t>
      </w:r>
      <w:r w:rsidR="00A71CF4">
        <w:t xml:space="preserve">с указанием </w:t>
      </w:r>
      <w:r>
        <w:t>нахождения офиса продаж</w:t>
      </w:r>
    </w:p>
    <w:p w14:paraId="45F26B92" w14:textId="2D29B43B" w:rsidR="009938A4" w:rsidRPr="003822B1" w:rsidRDefault="0011322D" w:rsidP="009938A4">
      <w:pPr>
        <w:pStyle w:val="2"/>
        <w:spacing w:line="360" w:lineRule="auto"/>
        <w:ind w:left="720"/>
      </w:pPr>
      <w:r>
        <w:t>Раздел</w:t>
      </w:r>
      <w:r w:rsidR="009938A4">
        <w:t xml:space="preserve"> с </w:t>
      </w:r>
      <w:r w:rsidR="009938A4" w:rsidRPr="003822B1">
        <w:t>отправкой формы</w:t>
      </w:r>
    </w:p>
    <w:p w14:paraId="0015A353" w14:textId="3337AEC1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11322D">
        <w:t>раздела</w:t>
      </w:r>
      <w:r w:rsidRPr="003822B1">
        <w:t>:</w:t>
      </w:r>
    </w:p>
    <w:p w14:paraId="59274E1D" w14:textId="7FBF1EDC" w:rsidR="009938A4" w:rsidRPr="003822B1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 w:rsidRPr="003822B1">
        <w:t>имя</w:t>
      </w:r>
      <w:r>
        <w:t>;</w:t>
      </w:r>
    </w:p>
    <w:p w14:paraId="3A5E1257" w14:textId="67F627E0" w:rsidR="009938A4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 w:rsidRPr="003822B1">
        <w:t>телефон</w:t>
      </w:r>
      <w:r>
        <w:t>;</w:t>
      </w:r>
    </w:p>
    <w:p w14:paraId="6964A26D" w14:textId="66AC33BF" w:rsidR="009938A4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 w:rsidRPr="003822B1">
        <w:rPr>
          <w:lang w:val="en-US"/>
        </w:rPr>
        <w:t>e</w:t>
      </w:r>
      <w:r w:rsidRPr="003822B1">
        <w:t>-</w:t>
      </w:r>
      <w:r w:rsidRPr="003822B1">
        <w:rPr>
          <w:lang w:val="en-US"/>
        </w:rPr>
        <w:t>mail</w:t>
      </w:r>
      <w:r>
        <w:t>;</w:t>
      </w:r>
    </w:p>
    <w:p w14:paraId="774A03D2" w14:textId="7542B44F" w:rsidR="009938A4" w:rsidRPr="003822B1" w:rsidRDefault="009938A4" w:rsidP="009938A4">
      <w:pPr>
        <w:pStyle w:val="ac"/>
        <w:numPr>
          <w:ilvl w:val="0"/>
          <w:numId w:val="1"/>
        </w:numPr>
        <w:spacing w:after="0" w:line="360" w:lineRule="auto"/>
      </w:pPr>
      <w:r>
        <w:t>сообщение</w:t>
      </w:r>
      <w:r w:rsidR="00324E80">
        <w:t>.</w:t>
      </w:r>
    </w:p>
    <w:p w14:paraId="7F02D68E" w14:textId="77777777" w:rsidR="003822B1" w:rsidRPr="003822B1" w:rsidRDefault="003822B1" w:rsidP="009938A4">
      <w:pPr>
        <w:ind w:firstLine="0"/>
        <w:rPr>
          <w:lang w:eastAsia="ru-RU"/>
        </w:rPr>
      </w:pPr>
    </w:p>
    <w:p w14:paraId="3C5A155A" w14:textId="4A26E363" w:rsidR="00DB7158" w:rsidRPr="003822B1" w:rsidRDefault="00DB7158" w:rsidP="003822B1">
      <w:pPr>
        <w:pStyle w:val="ac"/>
        <w:numPr>
          <w:ilvl w:val="0"/>
          <w:numId w:val="1"/>
        </w:numPr>
        <w:spacing w:after="0" w:line="360" w:lineRule="auto"/>
      </w:pPr>
      <w:r w:rsidRPr="003822B1">
        <w:br w:type="page"/>
      </w:r>
    </w:p>
    <w:p w14:paraId="6AA3E099" w14:textId="6B90B735" w:rsidR="009F6B2D" w:rsidRPr="003822B1" w:rsidRDefault="00FB05EB" w:rsidP="00FB05EB">
      <w:pPr>
        <w:pStyle w:val="1"/>
        <w:spacing w:line="360" w:lineRule="auto"/>
      </w:pPr>
      <w:bookmarkStart w:id="68" w:name="_Toc505614644"/>
      <w:r w:rsidRPr="003822B1">
        <w:lastRenderedPageBreak/>
        <w:t>Формы</w:t>
      </w:r>
      <w:bookmarkEnd w:id="68"/>
    </w:p>
    <w:p w14:paraId="29D1572E" w14:textId="4E557F64" w:rsidR="00FB05EB" w:rsidRPr="003822B1" w:rsidRDefault="0011322D" w:rsidP="00FB05EB">
      <w:pPr>
        <w:rPr>
          <w:lang w:eastAsia="ru-RU"/>
        </w:rPr>
      </w:pPr>
      <w:r>
        <w:rPr>
          <w:lang w:eastAsia="ru-RU"/>
        </w:rPr>
        <w:t>Данная</w:t>
      </w:r>
      <w:r w:rsidR="00FB05EB" w:rsidRPr="003822B1">
        <w:rPr>
          <w:lang w:eastAsia="ru-RU"/>
        </w:rPr>
        <w:t xml:space="preserve"> </w:t>
      </w:r>
      <w:r>
        <w:rPr>
          <w:lang w:eastAsia="ru-RU"/>
        </w:rPr>
        <w:t>часть</w:t>
      </w:r>
      <w:r w:rsidR="00FB05EB" w:rsidRPr="003822B1">
        <w:rPr>
          <w:lang w:eastAsia="ru-RU"/>
        </w:rPr>
        <w:t xml:space="preserve"> содержит информацию о структуре и функциональных особенностях контактных форм.</w:t>
      </w:r>
    </w:p>
    <w:p w14:paraId="3F4F83CB" w14:textId="68E3BD8E" w:rsidR="00FB05EB" w:rsidRPr="003822B1" w:rsidRDefault="005971F4" w:rsidP="00FB05EB">
      <w:pPr>
        <w:pStyle w:val="2"/>
        <w:spacing w:line="360" w:lineRule="auto"/>
        <w:ind w:left="720"/>
      </w:pPr>
      <w:bookmarkStart w:id="69" w:name="_Toc505614645"/>
      <w:r w:rsidRPr="003822B1">
        <w:t>Контактная форма</w:t>
      </w:r>
      <w:bookmarkEnd w:id="69"/>
      <w:r w:rsidR="00AF3A10" w:rsidRPr="003822B1">
        <w:t xml:space="preserve"> в основной структуре веб-сайта</w:t>
      </w:r>
    </w:p>
    <w:p w14:paraId="3E5D85E4" w14:textId="20C00F5F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3822B1" w14:paraId="5DB2BA94" w14:textId="77777777" w:rsidTr="00AF3A1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3822B1" w14:paraId="715012F6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CACB0F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80E78A1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36A475" w14:textId="41050262" w:rsidR="000D76AC" w:rsidRPr="003822B1" w:rsidRDefault="0011322D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Pr="003822B1">
              <w:rPr>
                <w:color w:val="000000"/>
                <w:lang w:val="en-US"/>
              </w:rPr>
              <w:t>E-mail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Проверка на валидацию</w:t>
            </w:r>
          </w:p>
        </w:tc>
      </w:tr>
      <w:tr w:rsidR="000D76AC" w:rsidRPr="003822B1" w14:paraId="5065D8B0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DB37AB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97851D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17E89341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Проверка на валидацию</w:t>
            </w:r>
          </w:p>
        </w:tc>
      </w:tr>
      <w:tr w:rsidR="000D76AC" w:rsidRPr="003822B1" w14:paraId="518B9ED4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7E377CB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C77966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2D14688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3822B1">
              <w:rPr>
                <w:color w:val="000000"/>
                <w:lang w:val="en-US"/>
              </w:rPr>
              <w:t>PDF</w:t>
            </w:r>
            <w:r w:rsidRPr="003822B1">
              <w:rPr>
                <w:color w:val="000000"/>
              </w:rPr>
              <w:t>-страница «Политика конфиденциальности».</w:t>
            </w:r>
          </w:p>
        </w:tc>
      </w:tr>
      <w:tr w:rsidR="000D76AC" w:rsidRPr="003822B1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0121A9C2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037A2F61" w:rsidR="000D76AC" w:rsidRPr="003822B1" w:rsidRDefault="00AF3A10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6D90D12C" w14:textId="77777777" w:rsidR="000D76AC" w:rsidRPr="003822B1" w:rsidRDefault="000D76AC" w:rsidP="000D76AC">
      <w:pPr>
        <w:rPr>
          <w:b/>
          <w:bCs/>
          <w:color w:val="000000"/>
        </w:rPr>
      </w:pPr>
    </w:p>
    <w:p w14:paraId="2042C385" w14:textId="6B927B4B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69EAB33A" w14:textId="652AFA90" w:rsidR="00AF3A10" w:rsidRPr="003822B1" w:rsidRDefault="000D76AC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заполняет поля, нажимает на кнопку «отправить». После нажатия на кнопку «отправить» в этом же </w:t>
      </w:r>
      <w:r w:rsidR="00AF3A10" w:rsidRPr="003822B1">
        <w:rPr>
          <w:color w:val="000000"/>
        </w:rPr>
        <w:t xml:space="preserve">блоке появляется окно успешной отправки </w:t>
      </w:r>
      <w:r w:rsidR="00A71CF4">
        <w:rPr>
          <w:color w:val="000000"/>
        </w:rPr>
        <w:t>с текстом «Спасибо, В</w:t>
      </w:r>
      <w:r w:rsidRPr="003822B1">
        <w:rPr>
          <w:color w:val="000000"/>
        </w:rPr>
        <w:t xml:space="preserve">аша заявка отправлена! Мы свяжемся с </w:t>
      </w:r>
      <w:r w:rsidR="00A71CF4">
        <w:rPr>
          <w:color w:val="000000"/>
        </w:rPr>
        <w:t>В</w:t>
      </w:r>
      <w:r w:rsidRPr="003822B1">
        <w:rPr>
          <w:color w:val="000000"/>
        </w:rPr>
        <w:t xml:space="preserve">ами </w:t>
      </w:r>
      <w:r w:rsidR="00AF3A10" w:rsidRPr="003822B1">
        <w:rPr>
          <w:color w:val="000000"/>
        </w:rPr>
        <w:t>в ближайшее время</w:t>
      </w:r>
      <w:r w:rsidRPr="003822B1">
        <w:rPr>
          <w:color w:val="000000"/>
        </w:rPr>
        <w:t xml:space="preserve">». </w:t>
      </w:r>
    </w:p>
    <w:bookmarkEnd w:id="62"/>
    <w:p w14:paraId="78394862" w14:textId="77777777" w:rsidR="0011322D" w:rsidRDefault="0011322D" w:rsidP="00AF3A10">
      <w:pPr>
        <w:pStyle w:val="2"/>
        <w:spacing w:line="360" w:lineRule="auto"/>
        <w:ind w:left="720"/>
      </w:pPr>
    </w:p>
    <w:p w14:paraId="1B0C3EBA" w14:textId="77777777" w:rsidR="00324E80" w:rsidRPr="00324E80" w:rsidRDefault="00324E80" w:rsidP="00324E80">
      <w:pPr>
        <w:rPr>
          <w:lang w:eastAsia="ru-RU"/>
        </w:rPr>
      </w:pPr>
    </w:p>
    <w:p w14:paraId="11CA1D9C" w14:textId="5D7A2016" w:rsidR="00AF3A10" w:rsidRPr="003822B1" w:rsidRDefault="00AF3A10" w:rsidP="00AF3A10">
      <w:pPr>
        <w:pStyle w:val="2"/>
        <w:spacing w:line="360" w:lineRule="auto"/>
        <w:ind w:left="720"/>
      </w:pPr>
      <w:r w:rsidRPr="003822B1">
        <w:lastRenderedPageBreak/>
        <w:t xml:space="preserve">Контактная форма при нажатии на </w:t>
      </w:r>
      <w:r w:rsidR="00A71CF4">
        <w:t>ссылку для</w:t>
      </w:r>
      <w:r w:rsidRPr="003822B1">
        <w:t xml:space="preserve"> </w:t>
      </w:r>
      <w:r w:rsidR="00A71CF4">
        <w:t>з</w:t>
      </w:r>
      <w:r w:rsidRPr="003822B1">
        <w:t>аказа</w:t>
      </w:r>
      <w:r w:rsidR="00A71CF4">
        <w:t xml:space="preserve"> консультации</w:t>
      </w:r>
      <w:r w:rsidRPr="003822B1">
        <w:t xml:space="preserve"> в шапке веб-сайта</w:t>
      </w:r>
    </w:p>
    <w:p w14:paraId="2550A031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F3A10" w:rsidRPr="003822B1" w14:paraId="37A22D4C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1E495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EFC09B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05BCD0C8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AF3A10" w:rsidRPr="003822B1" w14:paraId="76D28164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3B08FA1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782F7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652F01E" w14:textId="579819C6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AF3A10" w:rsidRPr="003822B1" w14:paraId="5689FD31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0FFBB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DBE438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730CF34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Проверка на валидацию</w:t>
            </w:r>
          </w:p>
        </w:tc>
      </w:tr>
      <w:tr w:rsidR="00AF3A10" w:rsidRPr="003822B1" w14:paraId="0BAE4FDE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6C331F2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95FCF0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B962FA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3822B1">
              <w:rPr>
                <w:color w:val="000000"/>
                <w:lang w:val="en-US"/>
              </w:rPr>
              <w:t>PDF</w:t>
            </w:r>
            <w:r w:rsidRPr="003822B1">
              <w:rPr>
                <w:color w:val="000000"/>
              </w:rPr>
              <w:t>-страница «Политика конфиденциальности».</w:t>
            </w:r>
          </w:p>
        </w:tc>
      </w:tr>
      <w:tr w:rsidR="00AF3A10" w:rsidRPr="003822B1" w14:paraId="63350BF1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AAE5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3F56BD" w14:textId="7360068C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EF524C" w14:textId="45E812A8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</w:tbl>
    <w:p w14:paraId="051810B2" w14:textId="77777777" w:rsidR="00AF3A10" w:rsidRPr="003822B1" w:rsidRDefault="00AF3A10" w:rsidP="00AF3A10">
      <w:pPr>
        <w:rPr>
          <w:b/>
          <w:bCs/>
          <w:color w:val="000000"/>
        </w:rPr>
      </w:pPr>
    </w:p>
    <w:p w14:paraId="07451E9C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01B40504" w14:textId="59C1245C" w:rsidR="00AF3A10" w:rsidRPr="003822B1" w:rsidRDefault="00AF3A10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</w:t>
      </w:r>
      <w:r w:rsidR="00AA0A08" w:rsidRPr="003822B1">
        <w:rPr>
          <w:color w:val="000000"/>
        </w:rPr>
        <w:t xml:space="preserve">нажимает кнопку «Заказать консультацию» в шапке веб-сайта, появляется </w:t>
      </w:r>
      <w:r w:rsidR="00405780">
        <w:rPr>
          <w:color w:val="000000"/>
          <w:lang w:val="en-US"/>
        </w:rPr>
        <w:t>pop</w:t>
      </w:r>
      <w:r w:rsidR="00405780" w:rsidRPr="00405780">
        <w:rPr>
          <w:color w:val="000000"/>
        </w:rPr>
        <w:t>-</w:t>
      </w:r>
      <w:r w:rsidR="00405780">
        <w:rPr>
          <w:color w:val="000000"/>
          <w:lang w:val="en-US"/>
        </w:rPr>
        <w:t>up</w:t>
      </w:r>
      <w:r w:rsidR="00AA0A08" w:rsidRPr="003822B1">
        <w:rPr>
          <w:color w:val="000000"/>
        </w:rPr>
        <w:t xml:space="preserve"> с формой, пользователь </w:t>
      </w:r>
      <w:r w:rsidRPr="003822B1">
        <w:rPr>
          <w:color w:val="000000"/>
        </w:rPr>
        <w:t>заполняет поля, нажимает на кнопку «отправить». После нажатия на кнопку «отправить» в этом же блоке появляется окно успешно</w:t>
      </w:r>
      <w:r w:rsidR="00A71CF4">
        <w:rPr>
          <w:color w:val="000000"/>
        </w:rPr>
        <w:t>й отправки с текстом «Спасибо, В</w:t>
      </w:r>
      <w:r w:rsidRPr="003822B1">
        <w:rPr>
          <w:color w:val="000000"/>
        </w:rPr>
        <w:t xml:space="preserve">аша заявка отправлена! Мы свяжемся с </w:t>
      </w:r>
      <w:r w:rsidR="00A71CF4">
        <w:rPr>
          <w:color w:val="000000"/>
        </w:rPr>
        <w:t>В</w:t>
      </w:r>
      <w:r w:rsidRPr="003822B1">
        <w:rPr>
          <w:color w:val="000000"/>
        </w:rPr>
        <w:t xml:space="preserve">ами в ближайшее время». </w:t>
      </w:r>
    </w:p>
    <w:p w14:paraId="2AA16BA4" w14:textId="064555C3" w:rsidR="0026003C" w:rsidRDefault="0026003C" w:rsidP="005971F4">
      <w:pPr>
        <w:ind w:firstLine="0"/>
        <w:rPr>
          <w:i/>
          <w:iCs/>
        </w:rPr>
      </w:pPr>
    </w:p>
    <w:p w14:paraId="489ACF30" w14:textId="77777777" w:rsidR="0011322D" w:rsidRDefault="0011322D" w:rsidP="005971F4">
      <w:pPr>
        <w:ind w:firstLine="0"/>
        <w:rPr>
          <w:i/>
          <w:iCs/>
        </w:rPr>
      </w:pPr>
    </w:p>
    <w:p w14:paraId="760B3A61" w14:textId="77777777" w:rsidR="0011322D" w:rsidRDefault="0011322D" w:rsidP="005971F4">
      <w:pPr>
        <w:ind w:firstLine="0"/>
        <w:rPr>
          <w:i/>
          <w:iCs/>
        </w:rPr>
      </w:pPr>
    </w:p>
    <w:p w14:paraId="27CB8231" w14:textId="77777777" w:rsidR="0011322D" w:rsidRDefault="0011322D" w:rsidP="005971F4">
      <w:pPr>
        <w:ind w:firstLine="0"/>
        <w:rPr>
          <w:i/>
          <w:iCs/>
        </w:rPr>
      </w:pPr>
    </w:p>
    <w:p w14:paraId="454E5B75" w14:textId="77777777" w:rsidR="0011322D" w:rsidRDefault="0011322D" w:rsidP="005971F4">
      <w:pPr>
        <w:ind w:firstLine="0"/>
        <w:rPr>
          <w:i/>
          <w:iCs/>
        </w:rPr>
      </w:pPr>
    </w:p>
    <w:p w14:paraId="6A17602F" w14:textId="77777777" w:rsidR="0011322D" w:rsidRDefault="0011322D" w:rsidP="005971F4">
      <w:pPr>
        <w:ind w:firstLine="0"/>
        <w:rPr>
          <w:i/>
          <w:iCs/>
        </w:rPr>
      </w:pPr>
    </w:p>
    <w:p w14:paraId="1DD1CC42" w14:textId="77777777" w:rsidR="0011322D" w:rsidRDefault="0011322D" w:rsidP="005971F4">
      <w:pPr>
        <w:ind w:firstLine="0"/>
        <w:rPr>
          <w:i/>
          <w:iCs/>
        </w:rPr>
      </w:pPr>
    </w:p>
    <w:p w14:paraId="425F1649" w14:textId="77777777" w:rsidR="00405780" w:rsidRDefault="00405780" w:rsidP="005971F4">
      <w:pPr>
        <w:ind w:firstLine="0"/>
        <w:rPr>
          <w:i/>
          <w:iCs/>
        </w:rPr>
      </w:pPr>
    </w:p>
    <w:p w14:paraId="3689ED1C" w14:textId="77777777" w:rsidR="00405780" w:rsidRPr="003822B1" w:rsidRDefault="00405780" w:rsidP="005971F4">
      <w:pPr>
        <w:ind w:firstLine="0"/>
        <w:rPr>
          <w:i/>
          <w:iCs/>
        </w:rPr>
      </w:pPr>
    </w:p>
    <w:p w14:paraId="0DAB4886" w14:textId="77777777" w:rsidR="0026003C" w:rsidRPr="003822B1" w:rsidRDefault="0026003C" w:rsidP="00B363E6">
      <w:pPr>
        <w:pStyle w:val="1"/>
        <w:spacing w:line="360" w:lineRule="auto"/>
      </w:pPr>
      <w:bookmarkStart w:id="70" w:name="_Toc158547691"/>
      <w:bookmarkStart w:id="71" w:name="_Toc158624220"/>
      <w:bookmarkStart w:id="72" w:name="_Toc158799985"/>
      <w:bookmarkStart w:id="73" w:name="_Toc197971706"/>
      <w:bookmarkStart w:id="74" w:name="_Toc456795023"/>
      <w:bookmarkStart w:id="75" w:name="_Toc505614646"/>
      <w:r w:rsidRPr="003822B1">
        <w:t>Функциональные требования</w:t>
      </w:r>
      <w:bookmarkEnd w:id="70"/>
      <w:bookmarkEnd w:id="71"/>
      <w:bookmarkEnd w:id="72"/>
      <w:bookmarkEnd w:id="73"/>
      <w:bookmarkEnd w:id="74"/>
      <w:bookmarkEnd w:id="75"/>
    </w:p>
    <w:p w14:paraId="7F09FD44" w14:textId="77777777" w:rsidR="0026003C" w:rsidRPr="003822B1" w:rsidRDefault="0026003C" w:rsidP="00B363E6">
      <w:pPr>
        <w:pStyle w:val="2"/>
        <w:spacing w:line="360" w:lineRule="auto"/>
      </w:pPr>
      <w:bookmarkStart w:id="76" w:name="_Toc158547723"/>
      <w:bookmarkStart w:id="77" w:name="_Toc158624240"/>
      <w:bookmarkStart w:id="78" w:name="_Toc158800005"/>
      <w:bookmarkStart w:id="79" w:name="_Toc197971712"/>
      <w:bookmarkStart w:id="80" w:name="_Toc456795024"/>
      <w:bookmarkStart w:id="81" w:name="_Toc505614647"/>
      <w:r w:rsidRPr="003822B1">
        <w:t>Языковые версии</w:t>
      </w:r>
      <w:bookmarkEnd w:id="76"/>
      <w:bookmarkEnd w:id="77"/>
      <w:bookmarkEnd w:id="78"/>
      <w:bookmarkEnd w:id="79"/>
      <w:bookmarkEnd w:id="80"/>
      <w:bookmarkEnd w:id="81"/>
    </w:p>
    <w:p w14:paraId="3D460992" w14:textId="3CDB5A3A" w:rsidR="0026003C" w:rsidRPr="003822B1" w:rsidRDefault="0026003C" w:rsidP="00667B33">
      <w:r w:rsidRPr="003822B1">
        <w:rPr>
          <w:rStyle w:val="a9"/>
          <w:i w:val="0"/>
        </w:rPr>
        <w:t xml:space="preserve">Реализуется русскоязычная версия </w:t>
      </w:r>
      <w:r w:rsidR="0011322D">
        <w:rPr>
          <w:rStyle w:val="a9"/>
          <w:i w:val="0"/>
        </w:rPr>
        <w:t>веб-</w:t>
      </w:r>
      <w:r w:rsidRPr="003822B1">
        <w:rPr>
          <w:rStyle w:val="a9"/>
          <w:i w:val="0"/>
        </w:rPr>
        <w:t>сайта.</w:t>
      </w:r>
    </w:p>
    <w:p w14:paraId="4298CC67" w14:textId="047CD55E" w:rsidR="0026003C" w:rsidRPr="003822B1" w:rsidRDefault="0026003C" w:rsidP="00405780">
      <w:pPr>
        <w:ind w:firstLine="0"/>
      </w:pPr>
    </w:p>
    <w:p w14:paraId="282DCD50" w14:textId="77777777" w:rsidR="00C5673E" w:rsidRPr="003822B1" w:rsidRDefault="00C5673E" w:rsidP="00C5673E">
      <w:pPr>
        <w:rPr>
          <w:lang w:eastAsia="ru-RU"/>
        </w:rPr>
      </w:pPr>
    </w:p>
    <w:p w14:paraId="7AE660FC" w14:textId="77777777" w:rsidR="0026003C" w:rsidRPr="003822B1" w:rsidRDefault="0026003C" w:rsidP="00C5673E">
      <w:pPr>
        <w:ind w:firstLine="0"/>
      </w:pPr>
      <w:r w:rsidRPr="003822B1">
        <w:br w:type="page"/>
      </w:r>
    </w:p>
    <w:p w14:paraId="73238E04" w14:textId="7F7EDE0F" w:rsidR="0026003C" w:rsidRPr="003822B1" w:rsidRDefault="0026003C" w:rsidP="00B363E6">
      <w:pPr>
        <w:pStyle w:val="1"/>
        <w:spacing w:line="360" w:lineRule="auto"/>
      </w:pPr>
      <w:bookmarkStart w:id="82" w:name="_Toc368475752"/>
      <w:bookmarkStart w:id="83" w:name="_Toc456795026"/>
      <w:bookmarkStart w:id="84" w:name="_Toc505614651"/>
      <w:r w:rsidRPr="003822B1">
        <w:lastRenderedPageBreak/>
        <w:t>Нефункциональные требования</w:t>
      </w:r>
      <w:bookmarkEnd w:id="82"/>
      <w:bookmarkEnd w:id="83"/>
      <w:bookmarkEnd w:id="84"/>
    </w:p>
    <w:p w14:paraId="1BBC9BAA" w14:textId="77777777" w:rsidR="00FB05EB" w:rsidRPr="003822B1" w:rsidRDefault="00FB05EB" w:rsidP="00FB05EB">
      <w:pPr>
        <w:pStyle w:val="2"/>
        <w:spacing w:line="360" w:lineRule="auto"/>
      </w:pPr>
      <w:bookmarkStart w:id="85" w:name="_Toc505614652"/>
      <w:r w:rsidRPr="003822B1">
        <w:t>Контент</w:t>
      </w:r>
      <w:bookmarkEnd w:id="85"/>
    </w:p>
    <w:p w14:paraId="4D3AFA90" w14:textId="3A9646D6" w:rsidR="00FB05EB" w:rsidRPr="003822B1" w:rsidRDefault="00605051" w:rsidP="00FB05EB">
      <w:pPr>
        <w:tabs>
          <w:tab w:val="left" w:pos="993"/>
        </w:tabs>
        <w:spacing w:after="0"/>
        <w:ind w:firstLine="0"/>
      </w:pPr>
      <w:r w:rsidRPr="003822B1">
        <w:t>З</w:t>
      </w:r>
      <w:r w:rsidR="00771313" w:rsidRPr="003822B1">
        <w:t xml:space="preserve">аказчик </w:t>
      </w:r>
      <w:r w:rsidRPr="003822B1">
        <w:t xml:space="preserve">предоставляет имеющийся контент, а </w:t>
      </w:r>
      <w:r w:rsidR="00771313" w:rsidRPr="003822B1">
        <w:t>исполнитель</w:t>
      </w:r>
      <w:r w:rsidRPr="003822B1">
        <w:t>, при необходимости,</w:t>
      </w:r>
      <w:r w:rsidR="00771313" w:rsidRPr="003822B1">
        <w:t xml:space="preserve"> своими силами генерирует </w:t>
      </w:r>
      <w:r w:rsidRPr="003822B1">
        <w:t>дополнительный контент, который согласовывается с Заказчиком.</w:t>
      </w:r>
    </w:p>
    <w:p w14:paraId="6AAB4937" w14:textId="77777777" w:rsidR="00FB05EB" w:rsidRPr="003822B1" w:rsidRDefault="00FB05EB" w:rsidP="00FB05EB">
      <w:pPr>
        <w:pStyle w:val="2"/>
        <w:spacing w:line="360" w:lineRule="auto"/>
      </w:pPr>
      <w:bookmarkStart w:id="86" w:name="_Toc505614653"/>
      <w:r w:rsidRPr="003822B1">
        <w:t>Дизайн</w:t>
      </w:r>
      <w:bookmarkEnd w:id="86"/>
    </w:p>
    <w:p w14:paraId="4824BA31" w14:textId="517373E2" w:rsidR="00FB05EB" w:rsidRPr="003822B1" w:rsidRDefault="00FB05EB" w:rsidP="00FB05EB">
      <w:pPr>
        <w:tabs>
          <w:tab w:val="left" w:pos="993"/>
        </w:tabs>
        <w:spacing w:after="0"/>
        <w:ind w:firstLine="0"/>
      </w:pPr>
      <w:r w:rsidRPr="003822B1">
        <w:t xml:space="preserve">Для разработки </w:t>
      </w:r>
      <w:r w:rsidR="0011322D">
        <w:t>веб-</w:t>
      </w:r>
      <w:r w:rsidRPr="003822B1">
        <w:t xml:space="preserve">сайта создаются прототипы, на основе которых осуществляются последующие работы по дизайну. </w:t>
      </w:r>
    </w:p>
    <w:p w14:paraId="360C3401" w14:textId="77777777" w:rsidR="0026003C" w:rsidRPr="003822B1" w:rsidRDefault="0026003C" w:rsidP="00B363E6">
      <w:pPr>
        <w:pStyle w:val="2"/>
        <w:spacing w:line="360" w:lineRule="auto"/>
      </w:pPr>
      <w:bookmarkStart w:id="87" w:name="_Toc368475753"/>
      <w:bookmarkStart w:id="88" w:name="_Toc384897379"/>
      <w:bookmarkStart w:id="89" w:name="_Toc456795027"/>
      <w:bookmarkStart w:id="90" w:name="_Toc505614654"/>
      <w:r w:rsidRPr="003822B1">
        <w:t>Требования к верстке</w:t>
      </w:r>
      <w:bookmarkEnd w:id="87"/>
      <w:bookmarkEnd w:id="88"/>
      <w:bookmarkEnd w:id="89"/>
      <w:bookmarkEnd w:id="90"/>
    </w:p>
    <w:p w14:paraId="0D33CA48" w14:textId="5531980A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страниц </w:t>
      </w:r>
      <w:r w:rsidR="0011322D">
        <w:t>веб-</w:t>
      </w:r>
      <w:r w:rsidRPr="003822B1">
        <w:t>сайта должна корректно (без визуальных и технических ошибок) отображаться и быть кроссбраузерной в следующих браузерах:</w:t>
      </w:r>
    </w:p>
    <w:p w14:paraId="16E3DD50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Mozilla Firefox </w:t>
      </w:r>
      <w:r w:rsidRPr="003822B1">
        <w:t>версии</w:t>
      </w:r>
      <w:r w:rsidRPr="003822B1">
        <w:rPr>
          <w:lang w:val="en-US"/>
        </w:rPr>
        <w:t xml:space="preserve"> 45+;</w:t>
      </w:r>
    </w:p>
    <w:p w14:paraId="3EADFF88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Internet Explorer </w:t>
      </w:r>
      <w:r w:rsidRPr="003822B1">
        <w:t>версии</w:t>
      </w:r>
      <w:r w:rsidRPr="003822B1">
        <w:rPr>
          <w:lang w:val="en-US"/>
        </w:rPr>
        <w:t xml:space="preserve"> 10+;</w:t>
      </w:r>
    </w:p>
    <w:p w14:paraId="3430EA76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Edge </w:t>
      </w:r>
      <w:r w:rsidRPr="003822B1">
        <w:t>версии</w:t>
      </w:r>
      <w:r w:rsidRPr="003822B1">
        <w:rPr>
          <w:lang w:val="en-US"/>
        </w:rPr>
        <w:t xml:space="preserve"> 25.10586+;</w:t>
      </w:r>
    </w:p>
    <w:p w14:paraId="539F737A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Google Chrome </w:t>
      </w:r>
      <w:r w:rsidRPr="003822B1">
        <w:t>версии</w:t>
      </w:r>
      <w:r w:rsidRPr="003822B1">
        <w:rPr>
          <w:lang w:val="en-US"/>
        </w:rPr>
        <w:t xml:space="preserve"> 49+;</w:t>
      </w:r>
    </w:p>
    <w:p w14:paraId="271DFB85" w14:textId="77777777" w:rsidR="0026003C" w:rsidRPr="003822B1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 w:rsidRPr="003822B1">
        <w:t>Apple Safari версии 8+</w:t>
      </w:r>
    </w:p>
    <w:p w14:paraId="4446DBE2" w14:textId="7CDF0F0B" w:rsidR="0026003C" w:rsidRPr="003822B1" w:rsidRDefault="0026003C" w:rsidP="008227EE">
      <w:pPr>
        <w:tabs>
          <w:tab w:val="left" w:pos="993"/>
        </w:tabs>
        <w:spacing w:after="0"/>
        <w:ind w:firstLine="0"/>
      </w:pPr>
      <w:r w:rsidRPr="003822B1">
        <w:t>на операционных системах Windows и Mac OS</w:t>
      </w:r>
      <w:r w:rsidR="000174B9">
        <w:t>.</w:t>
      </w:r>
    </w:p>
    <w:p w14:paraId="6D6E3A46" w14:textId="7D5CB677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корректно (без визуальных и технических ошибок) отображаться на мобильных устройствах в операционных системах iOS 9+, Android 5+, Windows Phone 8.1+.</w:t>
      </w:r>
    </w:p>
    <w:p w14:paraId="38BE9314" w14:textId="68D0F23B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соответствовать дизайну.</w:t>
      </w:r>
    </w:p>
    <w:p w14:paraId="6F34D88D" w14:textId="77777777" w:rsidR="000174B9" w:rsidRPr="000174B9" w:rsidRDefault="000174B9" w:rsidP="000174B9">
      <w:pPr>
        <w:pStyle w:val="2"/>
        <w:spacing w:line="360" w:lineRule="auto"/>
      </w:pPr>
      <w:bookmarkStart w:id="91" w:name="_Toc464122223"/>
      <w:r w:rsidRPr="000174B9">
        <w:t>Масштабируемость</w:t>
      </w:r>
      <w:bookmarkEnd w:id="91"/>
    </w:p>
    <w:p w14:paraId="5964829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14:paraId="7FF203DC" w14:textId="77777777" w:rsidR="000174B9" w:rsidRPr="000174B9" w:rsidRDefault="000174B9" w:rsidP="000174B9">
      <w:pPr>
        <w:spacing w:after="0" w:line="240" w:lineRule="auto"/>
        <w:ind w:firstLine="0"/>
        <w:jc w:val="left"/>
        <w:rPr>
          <w:sz w:val="20"/>
          <w:szCs w:val="20"/>
          <w:lang w:eastAsia="ru-RU"/>
        </w:rPr>
      </w:pPr>
    </w:p>
    <w:tbl>
      <w:tblPr>
        <w:tblStyle w:val="24"/>
        <w:tblW w:w="5000" w:type="pct"/>
        <w:tblInd w:w="0" w:type="dxa"/>
        <w:tblLook w:val="04A0" w:firstRow="1" w:lastRow="0" w:firstColumn="1" w:lastColumn="0" w:noHBand="0" w:noVBand="1"/>
      </w:tblPr>
      <w:tblGrid>
        <w:gridCol w:w="3256"/>
        <w:gridCol w:w="6088"/>
      </w:tblGrid>
      <w:tr w:rsidR="00794A99" w:rsidRPr="000174B9" w14:paraId="524E344A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138D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окна браузера (px)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8D1" w14:textId="03538176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применяемой сетки (px)</w:t>
            </w:r>
          </w:p>
        </w:tc>
      </w:tr>
      <w:tr w:rsidR="00794A99" w:rsidRPr="000174B9" w14:paraId="5693FACE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D6E7" w14:textId="470ED7E7" w:rsidR="00794A99" w:rsidRPr="000174B9" w:rsidRDefault="00FE419B" w:rsidP="00FE419B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</w:t>
            </w:r>
            <w:r>
              <w:rPr>
                <w:rFonts w:ascii="Arial" w:hAnsi="Arial"/>
                <w:szCs w:val="20"/>
                <w:lang w:eastAsia="ru-RU"/>
              </w:rPr>
              <w:t>6</w:t>
            </w:r>
            <w:r w:rsidRPr="000174B9">
              <w:rPr>
                <w:rFonts w:ascii="Arial" w:hAnsi="Arial"/>
                <w:szCs w:val="20"/>
                <w:lang w:eastAsia="ru-RU"/>
              </w:rPr>
              <w:t>00–</w:t>
            </w:r>
            <w:r>
              <w:rPr>
                <w:rFonts w:ascii="Arial" w:hAnsi="Arial"/>
                <w:szCs w:val="20"/>
                <w:lang w:eastAsia="ru-RU"/>
              </w:rPr>
              <w:t>1919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4E56" w14:textId="7B0F3794" w:rsidR="00794A99" w:rsidRPr="000174B9" w:rsidRDefault="00FE419B" w:rsidP="000174B9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>
              <w:rPr>
                <w:rFonts w:ascii="Arial" w:hAnsi="Arial"/>
                <w:szCs w:val="20"/>
                <w:lang w:eastAsia="ru-RU"/>
              </w:rPr>
              <w:t>16</w:t>
            </w:r>
            <w:r w:rsidRPr="000174B9">
              <w:rPr>
                <w:rFonts w:ascii="Arial" w:hAnsi="Arial"/>
                <w:szCs w:val="20"/>
                <w:lang w:eastAsia="ru-RU"/>
              </w:rPr>
              <w:t>00</w:t>
            </w:r>
          </w:p>
        </w:tc>
      </w:tr>
      <w:tr w:rsidR="00794A99" w:rsidRPr="000174B9" w14:paraId="3A388C48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DFA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1200–1599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434C" w14:textId="76BCA453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 xml:space="preserve">1200(содержимое растягивается между границами экрана до 1600px) </w:t>
            </w:r>
          </w:p>
        </w:tc>
      </w:tr>
      <w:tr w:rsidR="00794A99" w:rsidRPr="000174B9" w14:paraId="048CD3C0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7F8C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992–1199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EC15" w14:textId="149EEF04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960</w:t>
            </w:r>
          </w:p>
        </w:tc>
      </w:tr>
      <w:tr w:rsidR="00794A99" w:rsidRPr="000174B9" w14:paraId="2FE026A4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25E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768–991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5AAC" w14:textId="4269C989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720</w:t>
            </w:r>
          </w:p>
        </w:tc>
      </w:tr>
      <w:tr w:rsidR="00794A99" w:rsidRPr="000174B9" w14:paraId="417E0902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3739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lastRenderedPageBreak/>
              <w:t>320–767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0C8" w14:textId="20661D1D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320 (содержимое растягивается между границами экрана)</w:t>
            </w:r>
          </w:p>
        </w:tc>
      </w:tr>
    </w:tbl>
    <w:p w14:paraId="1B2C716A" w14:textId="77777777" w:rsidR="000174B9" w:rsidRPr="000174B9" w:rsidRDefault="000174B9" w:rsidP="000174B9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</w:p>
    <w:p w14:paraId="1307A143" w14:textId="472298FF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колич</w:t>
      </w:r>
      <w:r w:rsidR="00794A99">
        <w:rPr>
          <w:rFonts w:cs="Times New Roman"/>
          <w:szCs w:val="20"/>
          <w:lang w:eastAsia="ru-RU"/>
        </w:rPr>
        <w:t>ество колонок может сокращаться.</w:t>
      </w:r>
    </w:p>
    <w:p w14:paraId="26C2523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менее важные блоки перемещаются вниз, упрощаются, сокращаются по площади или скрываются.</w:t>
      </w:r>
    </w:p>
    <w:p w14:paraId="07D80D40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мелкие важные элементы (call-to-action, функциональные иконки и т. п.) акцентируются.</w:t>
      </w:r>
    </w:p>
    <w:p w14:paraId="068115DD" w14:textId="705CD196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Для разрешений меньше минимального из указанных в таблице, должен применяться вариант с минимальным разрешением, при этом допускается полоса прокрутки или частично некорректное отображение элементов</w:t>
      </w:r>
      <w:r w:rsidR="00405780">
        <w:rPr>
          <w:rFonts w:cs="Times New Roman"/>
          <w:szCs w:val="20"/>
          <w:lang w:eastAsia="ru-RU"/>
        </w:rPr>
        <w:t>.</w:t>
      </w:r>
    </w:p>
    <w:p w14:paraId="14510BF0" w14:textId="77777777" w:rsidR="000174B9" w:rsidRPr="003822B1" w:rsidRDefault="000174B9" w:rsidP="000174B9">
      <w:pPr>
        <w:tabs>
          <w:tab w:val="left" w:pos="993"/>
        </w:tabs>
        <w:spacing w:after="200"/>
      </w:pPr>
    </w:p>
    <w:p w14:paraId="021D45A7" w14:textId="7CA53C8D" w:rsidR="0026003C" w:rsidRPr="003822B1" w:rsidRDefault="0026003C" w:rsidP="001A25D8">
      <w:pPr>
        <w:pStyle w:val="2"/>
      </w:pPr>
      <w:bookmarkStart w:id="92" w:name="_Toc436401835"/>
      <w:bookmarkStart w:id="93" w:name="_Toc505614655"/>
      <w:r w:rsidRPr="003822B1">
        <w:t xml:space="preserve">Требования к разработке </w:t>
      </w:r>
      <w:r w:rsidR="00350D6F">
        <w:t>веб-</w:t>
      </w:r>
      <w:r w:rsidRPr="003822B1">
        <w:t>сайта с позиций поискового продвижения</w:t>
      </w:r>
      <w:bookmarkEnd w:id="92"/>
      <w:bookmarkEnd w:id="93"/>
    </w:p>
    <w:p w14:paraId="3805D3E9" w14:textId="77777777" w:rsidR="0026003C" w:rsidRPr="003822B1" w:rsidRDefault="0026003C" w:rsidP="0092018E">
      <w:pPr>
        <w:pStyle w:val="4"/>
      </w:pPr>
      <w:r w:rsidRPr="003822B1">
        <w:t>Общее</w:t>
      </w:r>
    </w:p>
    <w:p w14:paraId="529F6CFC" w14:textId="29B20EE3" w:rsidR="0026003C" w:rsidRPr="003822B1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3822B1">
        <w:t xml:space="preserve">Сайт должен соответствовать требованиям поисковых систем </w:t>
      </w:r>
      <w:r w:rsidRPr="003822B1">
        <w:rPr>
          <w:lang w:val="en-US"/>
        </w:rPr>
        <w:t>Yandex</w:t>
      </w:r>
      <w:r w:rsidRPr="003822B1">
        <w:t xml:space="preserve"> и </w:t>
      </w:r>
      <w:r w:rsidRPr="003822B1">
        <w:rPr>
          <w:lang w:val="en-US"/>
        </w:rPr>
        <w:t>Google</w:t>
      </w:r>
      <w:r w:rsidRPr="003822B1">
        <w:t xml:space="preserve"> по удобству просмотра на мобильных устройствах. </w:t>
      </w:r>
    </w:p>
    <w:p w14:paraId="601DBCFD" w14:textId="77777777" w:rsidR="0026003C" w:rsidRPr="003822B1" w:rsidRDefault="0026003C" w:rsidP="0092018E">
      <w:pPr>
        <w:pStyle w:val="4"/>
      </w:pPr>
      <w:bookmarkStart w:id="94" w:name="_Toc378345753"/>
      <w:bookmarkStart w:id="95" w:name="_Toc381098062"/>
      <w:bookmarkStart w:id="96" w:name="_Toc395283748"/>
      <w:r w:rsidRPr="003822B1">
        <w:t>Текст</w:t>
      </w:r>
      <w:bookmarkEnd w:id="94"/>
      <w:bookmarkEnd w:id="95"/>
      <w:bookmarkEnd w:id="96"/>
    </w:p>
    <w:p w14:paraId="352F84BC" w14:textId="77777777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23BF5F6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Все страницы</w:t>
      </w:r>
      <w:r w:rsidR="00350D6F">
        <w:rPr>
          <w:szCs w:val="24"/>
        </w:rPr>
        <w:t xml:space="preserve"> веб-</w:t>
      </w:r>
      <w:r w:rsidRPr="003822B1">
        <w:rPr>
          <w:szCs w:val="24"/>
        </w:rPr>
        <w:t xml:space="preserve">сайта должны содержать уникальный текст. </w:t>
      </w:r>
    </w:p>
    <w:p w14:paraId="5E671303" w14:textId="7FC40D5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В тексте </w:t>
      </w:r>
      <w:r w:rsidR="00350D6F">
        <w:rPr>
          <w:szCs w:val="24"/>
        </w:rPr>
        <w:t>веб-сайта</w:t>
      </w:r>
      <w:r w:rsidRPr="003822B1">
        <w:rPr>
          <w:szCs w:val="24"/>
        </w:rPr>
        <w:t xml:space="preserve"> должен присутствовать </w:t>
      </w:r>
      <w:r w:rsidR="00A71CF4">
        <w:rPr>
          <w:szCs w:val="24"/>
        </w:rPr>
        <w:t xml:space="preserve">минимум </w:t>
      </w:r>
      <w:r w:rsidRPr="003822B1">
        <w:rPr>
          <w:szCs w:val="24"/>
        </w:rPr>
        <w:t xml:space="preserve">1 заголовок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1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который должен включать ключевые по смыслу слова/фразы,</w:t>
      </w:r>
      <w:r w:rsidR="00A71CF4">
        <w:rPr>
          <w:szCs w:val="24"/>
        </w:rPr>
        <w:t xml:space="preserve"> минимум 1 заголов</w:t>
      </w:r>
      <w:r w:rsidRPr="003822B1">
        <w:rPr>
          <w:szCs w:val="24"/>
        </w:rPr>
        <w:t>о</w:t>
      </w:r>
      <w:r w:rsidR="00A71CF4">
        <w:rPr>
          <w:szCs w:val="24"/>
        </w:rPr>
        <w:t>к</w:t>
      </w:r>
      <w:r w:rsidRPr="003822B1">
        <w:rPr>
          <w:szCs w:val="24"/>
        </w:rPr>
        <w:t xml:space="preserve">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2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и они должны включать ключевые слова/фразы. Нельзя помещать весь текст страницы в тег заголовка.</w:t>
      </w:r>
    </w:p>
    <w:p w14:paraId="3351429E" w14:textId="2EF1F1E8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Заголовки должны соответствовать навигации.</w:t>
      </w:r>
    </w:p>
    <w:p w14:paraId="4F7569C9" w14:textId="77777777" w:rsidR="0026003C" w:rsidRPr="003822B1" w:rsidRDefault="0026003C" w:rsidP="0092018E">
      <w:pPr>
        <w:pStyle w:val="4"/>
      </w:pPr>
      <w:bookmarkStart w:id="97" w:name="_Toc378345754"/>
      <w:bookmarkStart w:id="98" w:name="_Toc381098063"/>
      <w:bookmarkStart w:id="99" w:name="_Toc395283749"/>
      <w:r w:rsidRPr="003822B1">
        <w:t>Изображения</w:t>
      </w:r>
      <w:bookmarkEnd w:id="97"/>
      <w:bookmarkEnd w:id="98"/>
      <w:bookmarkEnd w:id="99"/>
    </w:p>
    <w:p w14:paraId="66681B4F" w14:textId="05A6684A" w:rsidR="0026003C" w:rsidRPr="003822B1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Alt-атрибут должен быть прописан у всех картинок. Alt должен включать продвигаемые слова на конкретной странице. </w:t>
      </w:r>
      <w:r w:rsidR="00AF3A10" w:rsidRPr="003822B1">
        <w:rPr>
          <w:szCs w:val="24"/>
        </w:rPr>
        <w:t>Изображения</w:t>
      </w:r>
      <w:r w:rsidRPr="003822B1">
        <w:rPr>
          <w:szCs w:val="24"/>
        </w:rPr>
        <w:t xml:space="preserve"> должны быть уникальными.</w:t>
      </w:r>
    </w:p>
    <w:p w14:paraId="42EC96FE" w14:textId="07512F6A" w:rsidR="0026003C" w:rsidRPr="003822B1" w:rsidRDefault="00AF3A10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Для изображений ис</w:t>
      </w:r>
      <w:r w:rsidR="0026003C" w:rsidRPr="003822B1">
        <w:rPr>
          <w:szCs w:val="24"/>
        </w:rPr>
        <w:t xml:space="preserve">пользовать </w:t>
      </w:r>
      <w:r w:rsidRPr="003822B1">
        <w:rPr>
          <w:szCs w:val="24"/>
        </w:rPr>
        <w:t xml:space="preserve">расширение </w:t>
      </w:r>
      <w:r w:rsidRPr="003822B1">
        <w:rPr>
          <w:szCs w:val="24"/>
          <w:lang w:val="en-US"/>
        </w:rPr>
        <w:t>WEBP</w:t>
      </w:r>
      <w:r w:rsidR="0026003C" w:rsidRPr="003822B1">
        <w:rPr>
          <w:szCs w:val="24"/>
        </w:rPr>
        <w:t>.</w:t>
      </w:r>
    </w:p>
    <w:p w14:paraId="29BB0A01" w14:textId="77777777" w:rsidR="0026003C" w:rsidRPr="003822B1" w:rsidRDefault="0026003C" w:rsidP="0092018E">
      <w:pPr>
        <w:pStyle w:val="4"/>
      </w:pPr>
      <w:bookmarkStart w:id="100" w:name="_Toc378345755"/>
      <w:bookmarkStart w:id="101" w:name="_Toc381098064"/>
      <w:bookmarkStart w:id="102" w:name="_Toc395283750"/>
      <w:r w:rsidRPr="003822B1">
        <w:t>Мета-теги</w:t>
      </w:r>
      <w:bookmarkEnd w:id="100"/>
      <w:bookmarkEnd w:id="101"/>
      <w:bookmarkEnd w:id="102"/>
    </w:p>
    <w:p w14:paraId="077B98C4" w14:textId="40868FC5" w:rsidR="0026003C" w:rsidRPr="003822B1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</w:t>
      </w:r>
      <w:r w:rsidR="0026003C" w:rsidRPr="003822B1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9D43D44" w:rsidR="0026003C" w:rsidRPr="003822B1" w:rsidRDefault="00A71CF4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Тег</w:t>
      </w:r>
      <w:r w:rsidR="0026003C" w:rsidRPr="003822B1">
        <w:rPr>
          <w:szCs w:val="24"/>
        </w:rPr>
        <w:t xml:space="preserve"> &lt;title&gt; должен соответствовать содержимому </w:t>
      </w:r>
      <w:r w:rsidR="00350D6F">
        <w:rPr>
          <w:szCs w:val="24"/>
        </w:rPr>
        <w:t>веб-сайта</w:t>
      </w:r>
      <w:r w:rsidR="0026003C" w:rsidRPr="003822B1">
        <w:rPr>
          <w:szCs w:val="24"/>
        </w:rPr>
        <w:t xml:space="preserve"> и включать в </w:t>
      </w:r>
      <w:r w:rsidR="00AF3A10" w:rsidRPr="003822B1">
        <w:rPr>
          <w:szCs w:val="24"/>
        </w:rPr>
        <w:t>себя основные поисковые запросы</w:t>
      </w:r>
      <w:r w:rsidR="0026003C" w:rsidRPr="003822B1">
        <w:rPr>
          <w:szCs w:val="24"/>
        </w:rPr>
        <w:t xml:space="preserve">. </w:t>
      </w:r>
    </w:p>
    <w:p w14:paraId="36A23FF5" w14:textId="2AD8B9B0" w:rsidR="007C5C80" w:rsidRPr="003822B1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Мета-теги должны содержать в себе вхождение брендового ключевого слова</w:t>
      </w:r>
      <w:r w:rsidR="007C5C80" w:rsidRPr="003822B1">
        <w:rPr>
          <w:szCs w:val="24"/>
        </w:rPr>
        <w:t>.</w:t>
      </w:r>
    </w:p>
    <w:p w14:paraId="4EB97E74" w14:textId="616657C5" w:rsidR="007C5C80" w:rsidRDefault="007C5C80" w:rsidP="007C5C80">
      <w:pPr>
        <w:spacing w:after="160" w:line="259" w:lineRule="auto"/>
        <w:rPr>
          <w:szCs w:val="24"/>
        </w:rPr>
      </w:pPr>
    </w:p>
    <w:p w14:paraId="2D54175B" w14:textId="2E1C2C13" w:rsidR="004310BA" w:rsidRPr="003822B1" w:rsidRDefault="004310BA" w:rsidP="004310BA">
      <w:pPr>
        <w:pStyle w:val="1"/>
        <w:spacing w:line="360" w:lineRule="auto"/>
      </w:pPr>
      <w:r>
        <w:lastRenderedPageBreak/>
        <w:t>Календарный</w:t>
      </w:r>
      <w:r w:rsidRPr="003822B1">
        <w:t xml:space="preserve"> </w:t>
      </w:r>
      <w:r>
        <w:t>план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4310BA" w14:paraId="7F98ADF0" w14:textId="77777777" w:rsidTr="004310BA">
        <w:tc>
          <w:tcPr>
            <w:tcW w:w="562" w:type="dxa"/>
          </w:tcPr>
          <w:p w14:paraId="75142435" w14:textId="446856D9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№</w:t>
            </w:r>
          </w:p>
        </w:tc>
        <w:tc>
          <w:tcPr>
            <w:tcW w:w="5667" w:type="dxa"/>
          </w:tcPr>
          <w:p w14:paraId="20BDF2BA" w14:textId="1EEAF98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Наименование этапа</w:t>
            </w:r>
          </w:p>
        </w:tc>
        <w:tc>
          <w:tcPr>
            <w:tcW w:w="3115" w:type="dxa"/>
          </w:tcPr>
          <w:p w14:paraId="32158B95" w14:textId="13A6BB1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Сроки исполнения</w:t>
            </w:r>
          </w:p>
        </w:tc>
      </w:tr>
      <w:tr w:rsidR="004310BA" w14:paraId="5902A6DA" w14:textId="77777777" w:rsidTr="00DB1747">
        <w:trPr>
          <w:trHeight w:val="590"/>
        </w:trPr>
        <w:tc>
          <w:tcPr>
            <w:tcW w:w="562" w:type="dxa"/>
          </w:tcPr>
          <w:p w14:paraId="1F55D616" w14:textId="5B2BEFDB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667" w:type="dxa"/>
          </w:tcPr>
          <w:p w14:paraId="3B02D43F" w14:textId="5E8F1B59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дизайна </w:t>
            </w:r>
          </w:p>
        </w:tc>
        <w:tc>
          <w:tcPr>
            <w:tcW w:w="3115" w:type="dxa"/>
          </w:tcPr>
          <w:p w14:paraId="76954EF3" w14:textId="5B777F04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15 рабочих дней </w:t>
            </w:r>
          </w:p>
        </w:tc>
      </w:tr>
      <w:tr w:rsidR="004310BA" w14:paraId="64518832" w14:textId="77777777" w:rsidTr="004310BA">
        <w:tc>
          <w:tcPr>
            <w:tcW w:w="562" w:type="dxa"/>
          </w:tcPr>
          <w:p w14:paraId="55C7ECA9" w14:textId="3F9D8717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67" w:type="dxa"/>
          </w:tcPr>
          <w:p w14:paraId="71CEE5B6" w14:textId="331909E3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Верстка </w:t>
            </w:r>
          </w:p>
        </w:tc>
        <w:tc>
          <w:tcPr>
            <w:tcW w:w="3115" w:type="dxa"/>
          </w:tcPr>
          <w:p w14:paraId="294F5A8C" w14:textId="6CE981F3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 рабочих дней</w:t>
            </w:r>
          </w:p>
        </w:tc>
      </w:tr>
      <w:tr w:rsidR="004310BA" w14:paraId="1E376EF7" w14:textId="77777777" w:rsidTr="004310BA">
        <w:tc>
          <w:tcPr>
            <w:tcW w:w="562" w:type="dxa"/>
          </w:tcPr>
          <w:p w14:paraId="35D7A8C9" w14:textId="4FA8AC0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5667" w:type="dxa"/>
          </w:tcPr>
          <w:p w14:paraId="2D72F399" w14:textId="3CF72A8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Верстка основного макета</w:t>
            </w:r>
          </w:p>
        </w:tc>
        <w:tc>
          <w:tcPr>
            <w:tcW w:w="3115" w:type="dxa"/>
          </w:tcPr>
          <w:p w14:paraId="2DF8007C" w14:textId="78A9E81F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6BEEEFC" w14:textId="77777777" w:rsidTr="004310BA">
        <w:tc>
          <w:tcPr>
            <w:tcW w:w="562" w:type="dxa"/>
          </w:tcPr>
          <w:p w14:paraId="55CC9410" w14:textId="75E30DF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5667" w:type="dxa"/>
          </w:tcPr>
          <w:p w14:paraId="24590C92" w14:textId="3BEA25A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Адаптивная верстка под разные устройства</w:t>
            </w:r>
          </w:p>
        </w:tc>
        <w:tc>
          <w:tcPr>
            <w:tcW w:w="3115" w:type="dxa"/>
          </w:tcPr>
          <w:p w14:paraId="0743FFF4" w14:textId="50B28E39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10 рабочих дней</w:t>
            </w:r>
          </w:p>
        </w:tc>
      </w:tr>
      <w:tr w:rsidR="004310BA" w14:paraId="50861F37" w14:textId="77777777" w:rsidTr="004310BA">
        <w:tc>
          <w:tcPr>
            <w:tcW w:w="562" w:type="dxa"/>
          </w:tcPr>
          <w:p w14:paraId="26E2D01D" w14:textId="195451B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667" w:type="dxa"/>
          </w:tcPr>
          <w:p w14:paraId="6656BC3A" w14:textId="2A677AE8" w:rsidR="004310BA" w:rsidRPr="00AB0DBF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Программирование</w:t>
            </w:r>
          </w:p>
        </w:tc>
        <w:tc>
          <w:tcPr>
            <w:tcW w:w="3115" w:type="dxa"/>
          </w:tcPr>
          <w:p w14:paraId="287FF927" w14:textId="5DD56841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15 рабочих дней</w:t>
            </w:r>
          </w:p>
        </w:tc>
      </w:tr>
      <w:tr w:rsidR="004310BA" w14:paraId="062B4533" w14:textId="77777777" w:rsidTr="004310BA">
        <w:tc>
          <w:tcPr>
            <w:tcW w:w="562" w:type="dxa"/>
          </w:tcPr>
          <w:p w14:paraId="2B1FC220" w14:textId="450A78D0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67" w:type="dxa"/>
          </w:tcPr>
          <w:p w14:paraId="7C6704DC" w14:textId="7B4F0296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Тестирование</w:t>
            </w:r>
          </w:p>
        </w:tc>
        <w:tc>
          <w:tcPr>
            <w:tcW w:w="3115" w:type="dxa"/>
          </w:tcPr>
          <w:p w14:paraId="173277D1" w14:textId="6D06EF14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 рабочих дня</w:t>
            </w:r>
          </w:p>
        </w:tc>
      </w:tr>
      <w:tr w:rsidR="004310BA" w14:paraId="65E6FD61" w14:textId="77777777" w:rsidTr="004310BA">
        <w:tc>
          <w:tcPr>
            <w:tcW w:w="562" w:type="dxa"/>
          </w:tcPr>
          <w:p w14:paraId="190DE3D4" w14:textId="69936BB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667" w:type="dxa"/>
          </w:tcPr>
          <w:p w14:paraId="44E9F077" w14:textId="57DD1BD5" w:rsidR="004310BA" w:rsidRDefault="00AB0DBF" w:rsidP="00AB0DBF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4310BA" w:rsidRPr="004310BA">
              <w:rPr>
                <w:szCs w:val="24"/>
              </w:rPr>
              <w:t>азмещение на хостинге</w:t>
            </w:r>
          </w:p>
        </w:tc>
        <w:tc>
          <w:tcPr>
            <w:tcW w:w="3115" w:type="dxa"/>
          </w:tcPr>
          <w:p w14:paraId="5DBAE4C3" w14:textId="26BF5445" w:rsidR="004310BA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 рабочих дня</w:t>
            </w:r>
          </w:p>
        </w:tc>
      </w:tr>
      <w:tr w:rsidR="00DB1747" w14:paraId="10DBD891" w14:textId="77777777" w:rsidTr="004310BA">
        <w:tc>
          <w:tcPr>
            <w:tcW w:w="562" w:type="dxa"/>
          </w:tcPr>
          <w:p w14:paraId="217AE16E" w14:textId="77777777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</w:p>
        </w:tc>
        <w:tc>
          <w:tcPr>
            <w:tcW w:w="5667" w:type="dxa"/>
          </w:tcPr>
          <w:p w14:paraId="02270C23" w14:textId="538B5CAC" w:rsidR="00DB1747" w:rsidRPr="004310BA" w:rsidRDefault="00DB1747" w:rsidP="00AB0DBF">
            <w:pPr>
              <w:spacing w:after="160" w:line="259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Итого</w:t>
            </w:r>
            <w:r w:rsidR="00AB0DBF">
              <w:rPr>
                <w:szCs w:val="24"/>
              </w:rPr>
              <w:t>:</w:t>
            </w:r>
          </w:p>
        </w:tc>
        <w:tc>
          <w:tcPr>
            <w:tcW w:w="3115" w:type="dxa"/>
          </w:tcPr>
          <w:p w14:paraId="2F093FA8" w14:textId="7490A28C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56 рабочих дней</w:t>
            </w:r>
          </w:p>
        </w:tc>
      </w:tr>
    </w:tbl>
    <w:p w14:paraId="67C77CB2" w14:textId="77777777" w:rsidR="00794A99" w:rsidRPr="003822B1" w:rsidRDefault="00794A99" w:rsidP="007C5C80">
      <w:pPr>
        <w:spacing w:after="160" w:line="259" w:lineRule="auto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13"/>
        <w:gridCol w:w="644"/>
        <w:gridCol w:w="4577"/>
      </w:tblGrid>
      <w:tr w:rsidR="00D31B5C" w:rsidRPr="00D31B5C" w14:paraId="3BB26793" w14:textId="77777777" w:rsidTr="000E3ADB">
        <w:trPr>
          <w:cantSplit/>
          <w:trHeight w:val="350"/>
        </w:trPr>
        <w:tc>
          <w:tcPr>
            <w:tcW w:w="4113" w:type="dxa"/>
            <w:shd w:val="clear" w:color="auto" w:fill="auto"/>
          </w:tcPr>
          <w:p w14:paraId="049BB61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Заказчик</w:t>
            </w:r>
          </w:p>
        </w:tc>
        <w:tc>
          <w:tcPr>
            <w:tcW w:w="644" w:type="dxa"/>
            <w:shd w:val="clear" w:color="auto" w:fill="auto"/>
          </w:tcPr>
          <w:p w14:paraId="64A66C3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5F939470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31B5C" w:rsidRPr="003822B1" w14:paraId="52C2B87F" w14:textId="77777777" w:rsidTr="000E3ADB">
        <w:trPr>
          <w:cantSplit/>
          <w:trHeight w:val="68"/>
        </w:trPr>
        <w:tc>
          <w:tcPr>
            <w:tcW w:w="4113" w:type="dxa"/>
            <w:shd w:val="clear" w:color="auto" w:fill="auto"/>
          </w:tcPr>
          <w:p w14:paraId="463C58E7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Общество с ограниченной ответственностью «Альтера»</w:t>
            </w:r>
          </w:p>
          <w:p w14:paraId="463E788D" w14:textId="77777777" w:rsidR="00D31B5C" w:rsidRPr="00324E80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(ООО «Альтера»)</w:t>
            </w:r>
          </w:p>
          <w:p w14:paraId="7215D363" w14:textId="77777777" w:rsidR="008D7A30" w:rsidRPr="00324E80" w:rsidRDefault="008D7A30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</w:p>
          <w:p w14:paraId="65A394E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ОГРН: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1076952007813</w:t>
            </w:r>
          </w:p>
          <w:p w14:paraId="4F957B40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Дата постановки на учет: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06.03.2007г.</w:t>
            </w:r>
          </w:p>
          <w:p w14:paraId="34A62BB4" w14:textId="19C7B75E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ИНН: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6950055601</w:t>
            </w:r>
          </w:p>
          <w:p w14:paraId="65E76FFB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КПП: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695001001</w:t>
            </w:r>
          </w:p>
          <w:p w14:paraId="7ABFD6FB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Юридический адрес: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170100, РФ, Тверская область, г. Тверь, ул. Вагжанова, д.2а</w:t>
            </w:r>
          </w:p>
          <w:p w14:paraId="2CA7637B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Почтовый адрес:</w:t>
            </w: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170100, г. Тверь, ул. Вагжанова, д.2а</w:t>
            </w:r>
          </w:p>
          <w:p w14:paraId="2CA028B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  <w:p w14:paraId="142B8258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14:paraId="5B0FED86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64341713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3FC0D20F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Индивидуальный предприниматель</w:t>
            </w:r>
          </w:p>
          <w:p w14:paraId="63475DBE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Гусаков Денис Валерьевич</w:t>
            </w:r>
          </w:p>
          <w:p w14:paraId="52E72C2A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3FC35DA8" w14:textId="43E42920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 xml:space="preserve">ОГРНИП: </w:t>
            </w:r>
            <w:r w:rsidRPr="003822B1">
              <w:rPr>
                <w:sz w:val="20"/>
                <w:szCs w:val="20"/>
                <w:u w:val="single"/>
              </w:rPr>
              <w:t>322028000091950 от 26.05.2022г.</w:t>
            </w:r>
            <w:r w:rsidRPr="003822B1">
              <w:rPr>
                <w:sz w:val="20"/>
                <w:szCs w:val="20"/>
              </w:rPr>
              <w:t xml:space="preserve"> </w:t>
            </w:r>
            <w:r w:rsidRPr="003822B1">
              <w:rPr>
                <w:b/>
                <w:sz w:val="20"/>
                <w:szCs w:val="20"/>
              </w:rPr>
              <w:t xml:space="preserve">ИНН: </w:t>
            </w:r>
            <w:r w:rsidRPr="003822B1">
              <w:rPr>
                <w:sz w:val="20"/>
                <w:szCs w:val="20"/>
                <w:u w:val="single"/>
              </w:rPr>
              <w:t>027314165200</w:t>
            </w:r>
          </w:p>
          <w:p w14:paraId="44ECD830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Расчетный счет:</w:t>
            </w:r>
            <w:r w:rsidRPr="003822B1">
              <w:rPr>
                <w:sz w:val="20"/>
                <w:szCs w:val="20"/>
                <w:u w:val="single"/>
              </w:rPr>
              <w:t xml:space="preserve"> 40802810100003317693</w:t>
            </w:r>
          </w:p>
          <w:p w14:paraId="4D2E8154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Банк:</w:t>
            </w:r>
            <w:r w:rsidRPr="003822B1">
              <w:rPr>
                <w:sz w:val="20"/>
                <w:szCs w:val="20"/>
                <w:u w:val="single"/>
              </w:rPr>
              <w:t xml:space="preserve"> АО «ТИНЬКОФФ БАНК»</w:t>
            </w:r>
          </w:p>
          <w:p w14:paraId="0C244FD5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ИНН банка:</w:t>
            </w:r>
            <w:r w:rsidRPr="003822B1">
              <w:rPr>
                <w:sz w:val="20"/>
                <w:szCs w:val="20"/>
                <w:u w:val="single"/>
              </w:rPr>
              <w:t xml:space="preserve"> 7710140679</w:t>
            </w:r>
          </w:p>
          <w:p w14:paraId="68174976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БИК банка:</w:t>
            </w:r>
            <w:r w:rsidRPr="003822B1">
              <w:rPr>
                <w:sz w:val="20"/>
                <w:szCs w:val="20"/>
                <w:u w:val="single"/>
              </w:rPr>
              <w:t xml:space="preserve"> 044525974</w:t>
            </w:r>
          </w:p>
          <w:p w14:paraId="606A1EB7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Кор. счет банка:</w:t>
            </w:r>
            <w:r w:rsidRPr="003822B1">
              <w:rPr>
                <w:sz w:val="20"/>
                <w:szCs w:val="20"/>
                <w:u w:val="single"/>
              </w:rPr>
              <w:t xml:space="preserve"> 30101810145250000974</w:t>
            </w:r>
          </w:p>
          <w:p w14:paraId="62292D11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rFonts w:ascii="Cambria"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Юридический адрес банка:</w:t>
            </w:r>
            <w:r w:rsidRPr="003822B1">
              <w:rPr>
                <w:sz w:val="20"/>
                <w:szCs w:val="20"/>
                <w:u w:val="single"/>
              </w:rPr>
              <w:t xml:space="preserve"> Москва, 127287, ул. Хуторская 2-я, д. 38А, стр. 26</w:t>
            </w:r>
          </w:p>
          <w:p w14:paraId="4A91B467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</w:tr>
      <w:tr w:rsidR="00D31B5C" w:rsidRPr="00D31B5C" w14:paraId="33B6A5B1" w14:textId="77777777" w:rsidTr="000E3ADB">
        <w:trPr>
          <w:cantSplit/>
          <w:trHeight w:val="800"/>
        </w:trPr>
        <w:tc>
          <w:tcPr>
            <w:tcW w:w="4113" w:type="dxa"/>
            <w:shd w:val="clear" w:color="auto" w:fill="auto"/>
            <w:vAlign w:val="bottom"/>
          </w:tcPr>
          <w:p w14:paraId="1BB3B431" w14:textId="3EA3D9E6" w:rsidR="00D31B5C" w:rsidRPr="00D31B5C" w:rsidRDefault="00D31B5C" w:rsidP="009B1BC8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________________/</w:t>
            </w:r>
            <w:r w:rsidR="009B1BC8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Р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.</w:t>
            </w:r>
            <w:r w:rsidR="009B1BC8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С</w:t>
            </w:r>
            <w:r w:rsidRPr="00D31B5C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 xml:space="preserve">. </w:t>
            </w:r>
            <w:r w:rsidR="009B1BC8">
              <w:rPr>
                <w:rFonts w:cs="Times New Roman"/>
                <w:sz w:val="20"/>
                <w:szCs w:val="20"/>
                <w:highlight w:val="yellow"/>
                <w:u w:val="single"/>
                <w:lang w:eastAsia="ru-RU"/>
              </w:rPr>
              <w:t>Халиуллина</w:t>
            </w:r>
            <w:bookmarkStart w:id="103" w:name="_GoBack"/>
            <w:bookmarkEnd w:id="103"/>
          </w:p>
        </w:tc>
        <w:tc>
          <w:tcPr>
            <w:tcW w:w="644" w:type="dxa"/>
            <w:shd w:val="clear" w:color="auto" w:fill="auto"/>
          </w:tcPr>
          <w:p w14:paraId="5814805C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  <w:vAlign w:val="bottom"/>
          </w:tcPr>
          <w:p w14:paraId="258D2AF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u w:val="single"/>
                <w:lang w:eastAsia="ru-RU"/>
              </w:rPr>
              <w:t>Д.В. Гусаков</w:t>
            </w:r>
          </w:p>
        </w:tc>
      </w:tr>
      <w:tr w:rsidR="00D31B5C" w:rsidRPr="00D31B5C" w14:paraId="6299C4DC" w14:textId="77777777" w:rsidTr="000E3ADB">
        <w:trPr>
          <w:cantSplit/>
          <w:trHeight w:val="417"/>
        </w:trPr>
        <w:tc>
          <w:tcPr>
            <w:tcW w:w="4113" w:type="dxa"/>
            <w:shd w:val="clear" w:color="auto" w:fill="auto"/>
          </w:tcPr>
          <w:p w14:paraId="00FF4E39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(подпись)</w:t>
            </w:r>
          </w:p>
        </w:tc>
        <w:tc>
          <w:tcPr>
            <w:tcW w:w="644" w:type="dxa"/>
            <w:shd w:val="clear" w:color="auto" w:fill="auto"/>
          </w:tcPr>
          <w:p w14:paraId="5D6888C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0E54B468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14:paraId="3C234EF0" w14:textId="77777777" w:rsidR="00D31B5C" w:rsidRPr="006509BE" w:rsidRDefault="00D31B5C" w:rsidP="00D31B5C">
      <w:pPr>
        <w:spacing w:after="160" w:line="259" w:lineRule="auto"/>
        <w:ind w:firstLine="0"/>
        <w:rPr>
          <w:szCs w:val="24"/>
        </w:rPr>
      </w:pPr>
    </w:p>
    <w:sectPr w:rsidR="00D31B5C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E61E" w14:textId="77777777" w:rsidR="000A63CB" w:rsidRDefault="000A63CB" w:rsidP="00764550">
      <w:r>
        <w:separator/>
      </w:r>
    </w:p>
  </w:endnote>
  <w:endnote w:type="continuationSeparator" w:id="0">
    <w:p w14:paraId="311ABC9F" w14:textId="77777777" w:rsidR="000A63CB" w:rsidRDefault="000A63CB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73C9E" w14:textId="77777777" w:rsidR="000A63CB" w:rsidRDefault="000A63CB" w:rsidP="00764550">
      <w:r>
        <w:separator/>
      </w:r>
    </w:p>
  </w:footnote>
  <w:footnote w:type="continuationSeparator" w:id="0">
    <w:p w14:paraId="7BD859ED" w14:textId="77777777" w:rsidR="000A63CB" w:rsidRDefault="000A63CB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7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8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6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8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1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6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9"/>
  </w:num>
  <w:num w:numId="5">
    <w:abstractNumId w:val="12"/>
  </w:num>
  <w:num w:numId="6">
    <w:abstractNumId w:val="62"/>
  </w:num>
  <w:num w:numId="7">
    <w:abstractNumId w:val="48"/>
  </w:num>
  <w:num w:numId="8">
    <w:abstractNumId w:val="6"/>
  </w:num>
  <w:num w:numId="9">
    <w:abstractNumId w:val="5"/>
  </w:num>
  <w:num w:numId="10">
    <w:abstractNumId w:val="26"/>
  </w:num>
  <w:num w:numId="11">
    <w:abstractNumId w:val="53"/>
  </w:num>
  <w:num w:numId="12">
    <w:abstractNumId w:val="58"/>
  </w:num>
  <w:num w:numId="13">
    <w:abstractNumId w:val="7"/>
  </w:num>
  <w:num w:numId="14">
    <w:abstractNumId w:val="50"/>
  </w:num>
  <w:num w:numId="15">
    <w:abstractNumId w:val="49"/>
  </w:num>
  <w:num w:numId="16">
    <w:abstractNumId w:val="52"/>
  </w:num>
  <w:num w:numId="17">
    <w:abstractNumId w:val="27"/>
  </w:num>
  <w:num w:numId="18">
    <w:abstractNumId w:val="57"/>
  </w:num>
  <w:num w:numId="19">
    <w:abstractNumId w:val="36"/>
  </w:num>
  <w:num w:numId="20">
    <w:abstractNumId w:val="15"/>
  </w:num>
  <w:num w:numId="21">
    <w:abstractNumId w:val="35"/>
  </w:num>
  <w:num w:numId="22">
    <w:abstractNumId w:val="39"/>
  </w:num>
  <w:num w:numId="23">
    <w:abstractNumId w:val="45"/>
  </w:num>
  <w:num w:numId="24">
    <w:abstractNumId w:val="24"/>
  </w:num>
  <w:num w:numId="25">
    <w:abstractNumId w:val="33"/>
  </w:num>
  <w:num w:numId="26">
    <w:abstractNumId w:val="59"/>
  </w:num>
  <w:num w:numId="27">
    <w:abstractNumId w:val="47"/>
  </w:num>
  <w:num w:numId="28">
    <w:abstractNumId w:val="4"/>
  </w:num>
  <w:num w:numId="29">
    <w:abstractNumId w:val="23"/>
  </w:num>
  <w:num w:numId="30">
    <w:abstractNumId w:val="32"/>
  </w:num>
  <w:num w:numId="31">
    <w:abstractNumId w:val="66"/>
  </w:num>
  <w:num w:numId="32">
    <w:abstractNumId w:val="25"/>
  </w:num>
  <w:num w:numId="33">
    <w:abstractNumId w:val="46"/>
  </w:num>
  <w:num w:numId="34">
    <w:abstractNumId w:val="29"/>
  </w:num>
  <w:num w:numId="35">
    <w:abstractNumId w:val="56"/>
  </w:num>
  <w:num w:numId="36">
    <w:abstractNumId w:val="38"/>
  </w:num>
  <w:num w:numId="37">
    <w:abstractNumId w:val="30"/>
  </w:num>
  <w:num w:numId="38">
    <w:abstractNumId w:val="54"/>
  </w:num>
  <w:num w:numId="39">
    <w:abstractNumId w:val="65"/>
  </w:num>
  <w:num w:numId="40">
    <w:abstractNumId w:val="43"/>
  </w:num>
  <w:num w:numId="41">
    <w:abstractNumId w:val="19"/>
  </w:num>
  <w:num w:numId="42">
    <w:abstractNumId w:val="37"/>
  </w:num>
  <w:num w:numId="43">
    <w:abstractNumId w:val="13"/>
  </w:num>
  <w:num w:numId="44">
    <w:abstractNumId w:val="14"/>
  </w:num>
  <w:num w:numId="45">
    <w:abstractNumId w:val="31"/>
  </w:num>
  <w:num w:numId="46">
    <w:abstractNumId w:val="11"/>
  </w:num>
  <w:num w:numId="47">
    <w:abstractNumId w:val="10"/>
  </w:num>
  <w:num w:numId="48">
    <w:abstractNumId w:val="60"/>
  </w:num>
  <w:num w:numId="49">
    <w:abstractNumId w:val="20"/>
  </w:num>
  <w:num w:numId="50">
    <w:abstractNumId w:val="40"/>
  </w:num>
  <w:num w:numId="51">
    <w:abstractNumId w:val="63"/>
  </w:num>
  <w:num w:numId="52">
    <w:abstractNumId w:val="61"/>
  </w:num>
  <w:num w:numId="53">
    <w:abstractNumId w:val="8"/>
  </w:num>
  <w:num w:numId="54">
    <w:abstractNumId w:val="55"/>
  </w:num>
  <w:num w:numId="55">
    <w:abstractNumId w:val="64"/>
  </w:num>
  <w:num w:numId="56">
    <w:abstractNumId w:val="16"/>
  </w:num>
  <w:num w:numId="57">
    <w:abstractNumId w:val="18"/>
  </w:num>
  <w:num w:numId="58">
    <w:abstractNumId w:val="44"/>
  </w:num>
  <w:num w:numId="59">
    <w:abstractNumId w:val="28"/>
  </w:num>
  <w:num w:numId="60">
    <w:abstractNumId w:val="41"/>
  </w:num>
  <w:num w:numId="61">
    <w:abstractNumId w:val="17"/>
  </w:num>
  <w:num w:numId="62">
    <w:abstractNumId w:val="51"/>
  </w:num>
  <w:num w:numId="63">
    <w:abstractNumId w:val="0"/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4B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4AE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0B8"/>
    <w:rsid w:val="000A63CB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84B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AD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22D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459"/>
    <w:rsid w:val="00156A8F"/>
    <w:rsid w:val="00156C1D"/>
    <w:rsid w:val="00160310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1A9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3F66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4E80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214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0D6F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2B1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5780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977"/>
    <w:rsid w:val="00425C83"/>
    <w:rsid w:val="004260B2"/>
    <w:rsid w:val="004275A9"/>
    <w:rsid w:val="0043103D"/>
    <w:rsid w:val="004310BA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438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051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4A99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919"/>
    <w:rsid w:val="008D5F23"/>
    <w:rsid w:val="008D610E"/>
    <w:rsid w:val="008D65A7"/>
    <w:rsid w:val="008D755F"/>
    <w:rsid w:val="008D7A30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830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8A4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1BC8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1CF4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0A08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0DBF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4350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10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5A53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B5C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995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747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5EDB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19B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table" w:customStyle="1" w:styleId="24">
    <w:name w:val="Сетка таблицы2"/>
    <w:basedOn w:val="a1"/>
    <w:next w:val="af7"/>
    <w:uiPriority w:val="59"/>
    <w:rsid w:val="000174B9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23E8C0-F834-48E0-A1B8-AEA809F7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Учетная запись Майкрософт</cp:lastModifiedBy>
  <cp:revision>16</cp:revision>
  <cp:lastPrinted>2016-03-11T07:03:00Z</cp:lastPrinted>
  <dcterms:created xsi:type="dcterms:W3CDTF">2022-11-01T13:17:00Z</dcterms:created>
  <dcterms:modified xsi:type="dcterms:W3CDTF">2022-11-30T12:01:00Z</dcterms:modified>
</cp:coreProperties>
</file>